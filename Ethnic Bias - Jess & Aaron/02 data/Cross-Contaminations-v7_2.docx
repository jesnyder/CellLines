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51" w:rsidRDefault="00B55398" w:rsidP="00BC650F">
      <w:pPr>
        <w:rPr>
          <w:rFonts w:ascii="Arial" w:eastAsia="Arial" w:hAnsi="Arial" w:cs="Arial"/>
          <w:sz w:val="24"/>
          <w:szCs w:val="24"/>
        </w:rPr>
        <w:sectPr w:rsidR="00881F51">
          <w:footerReference w:type="default" r:id="rId7"/>
          <w:pgSz w:w="18320" w:h="25920"/>
          <w:pgMar w:top="1080" w:right="580" w:bottom="280" w:left="2340" w:header="551" w:footer="563" w:gutter="0"/>
          <w:pgNumType w:start="1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7.8pt;margin-top:39.35pt;width:748pt;height:821.5pt;z-index:-1748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08"/>
                    <w:gridCol w:w="1599"/>
                    <w:gridCol w:w="2216"/>
                    <w:gridCol w:w="1946"/>
                    <w:gridCol w:w="1647"/>
                    <w:gridCol w:w="2216"/>
                    <w:gridCol w:w="2027"/>
                    <w:gridCol w:w="1424"/>
                  </w:tblGrid>
                  <w:tr w:rsidR="00E1751A">
                    <w:trPr>
                      <w:trHeight w:hRule="exact" w:val="591"/>
                    </w:trPr>
                    <w:tc>
                      <w:tcPr>
                        <w:tcW w:w="1808" w:type="dxa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10"/>
                          <w:ind w:left="25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</w:p>
                      <w:p w:rsidR="00E1751A" w:rsidRDefault="00E1751A">
                        <w:pPr>
                          <w:spacing w:before="32"/>
                          <w:ind w:left="25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10"/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</w:p>
                      <w:p w:rsidR="00E1751A" w:rsidRDefault="00E1751A">
                        <w:pPr>
                          <w:spacing w:before="32"/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1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E1751A" w:rsidRDefault="00E1751A">
                        <w:pPr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10"/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am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  <w:p w:rsidR="00E1751A" w:rsidRDefault="00E1751A">
                        <w:pPr>
                          <w:spacing w:before="32"/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1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E1751A" w:rsidRDefault="00E1751A">
                        <w:pPr>
                          <w:ind w:left="32" w:right="-24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9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1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E1751A" w:rsidRDefault="00E1751A">
                        <w:pPr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9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10"/>
                          <w:ind w:left="86" w:right="89"/>
                          <w:jc w:val="center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n</w:t>
                        </w:r>
                      </w:p>
                      <w:p w:rsidR="00E1751A" w:rsidRDefault="00E1751A">
                        <w:pPr>
                          <w:spacing w:before="32"/>
                          <w:ind w:left="313" w:right="305"/>
                          <w:jc w:val="center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10"/>
                          <w:ind w:left="173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ere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</w:p>
                      <w:p w:rsidR="00E1751A" w:rsidRDefault="00E1751A">
                        <w:pPr>
                          <w:spacing w:before="32"/>
                          <w:ind w:left="129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ub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</w:p>
                    </w:tc>
                  </w:tr>
                  <w:tr w:rsidR="00E1751A">
                    <w:trPr>
                      <w:trHeight w:hRule="exact" w:val="489"/>
                    </w:trPr>
                    <w:tc>
                      <w:tcPr>
                        <w:tcW w:w="1808" w:type="dxa"/>
                        <w:tcBorders>
                          <w:top w:val="single" w:sz="16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222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Ovar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PA1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Teratocarc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Korch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2012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22710073</w:t>
                        </w:r>
                      </w:p>
                    </w:tc>
                  </w:tr>
                  <w:tr w:rsidR="00E1751A">
                    <w:trPr>
                      <w:trHeight w:hRule="exact" w:val="502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2474/90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Gastr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HT-29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MacLe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19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</w:rPr>
                          <w:t>9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10508494</w:t>
                        </w:r>
                      </w:p>
                    </w:tc>
                  </w:tr>
                  <w:tr w:rsidR="00E1751A">
                    <w:trPr>
                      <w:trHeight w:hRule="exact" w:val="487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2563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(MAC-21)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un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HeLa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1" w:lineRule="auto"/>
                          <w:ind w:left="29" w:right="66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Cerv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cal 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so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-Rees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1981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6451928</w:t>
                        </w:r>
                      </w:p>
                    </w:tc>
                  </w:tr>
                  <w:tr w:rsidR="00E1751A">
                    <w:trPr>
                      <w:trHeight w:hRule="exact" w:val="517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2957/90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Gastr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HT-29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MacLe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19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</w:rPr>
                          <w:t>9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10508494</w:t>
                        </w:r>
                      </w:p>
                    </w:tc>
                  </w:tr>
                  <w:tr w:rsidR="00E1751A">
                    <w:trPr>
                      <w:trHeight w:hRule="exact" w:val="517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3051/80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Gastr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HT-29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MacLe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19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</w:rPr>
                          <w:t>9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10508494</w:t>
                        </w:r>
                      </w:p>
                    </w:tc>
                  </w:tr>
                  <w:tr w:rsidR="00E1751A">
                    <w:trPr>
                      <w:trHeight w:hRule="exact" w:val="487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41M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Ovar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OAW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28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Ovar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</w:rPr>
                          <w:t>son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1996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8795574</w:t>
                        </w:r>
                      </w:p>
                    </w:tc>
                  </w:tr>
                  <w:tr w:rsidR="00E1751A">
                    <w:trPr>
                      <w:trHeight w:hRule="exact" w:val="488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A2008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Ovar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ME-180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Cerv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cal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Korch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2012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22710073</w:t>
                        </w:r>
                      </w:p>
                    </w:tc>
                  </w:tr>
                  <w:tr w:rsidR="00E1751A">
                    <w:trPr>
                      <w:trHeight w:hRule="exact" w:val="746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ACC2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54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Sa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vary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d,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 cyst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HeLa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66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Cerv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cal 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hu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areon</w:t>
                        </w:r>
                        <w:r>
                          <w:rPr>
                            <w:rFonts w:ascii="Arial" w:eastAsia="Arial" w:hAnsi="Arial" w:cs="Arial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2009;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2011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19557180,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21868764</w:t>
                        </w:r>
                      </w:p>
                    </w:tc>
                  </w:tr>
                  <w:tr w:rsidR="00E1751A">
                    <w:trPr>
                      <w:trHeight w:hRule="exact" w:val="746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ACC3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54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Sa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vary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d,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 cyst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HeLa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66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Cerv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cal 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hu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areon</w:t>
                        </w:r>
                        <w:r>
                          <w:rPr>
                            <w:rFonts w:ascii="Arial" w:eastAsia="Arial" w:hAnsi="Arial" w:cs="Arial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2009;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2011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19557180,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21868764</w:t>
                        </w:r>
                      </w:p>
                    </w:tc>
                  </w:tr>
                  <w:tr w:rsidR="00E1751A">
                    <w:trPr>
                      <w:trHeight w:hRule="exact" w:val="746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ACCM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line="261" w:lineRule="auto"/>
                          <w:ind w:left="29" w:right="54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Sa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vary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d,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 cyst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HeLa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line="261" w:lineRule="auto"/>
                          <w:ind w:left="29" w:right="66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Cerv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cal 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hu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areon</w:t>
                        </w:r>
                        <w:r>
                          <w:rPr>
                            <w:rFonts w:ascii="Arial" w:eastAsia="Arial" w:hAnsi="Arial" w:cs="Arial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2009;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2011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19557180,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21868764</w:t>
                        </w:r>
                      </w:p>
                    </w:tc>
                  </w:tr>
                  <w:tr w:rsidR="00E1751A">
                    <w:trPr>
                      <w:trHeight w:hRule="exact" w:val="746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ACCNS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54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Sa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vary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d,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 cyst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own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se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own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hu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areon</w:t>
                        </w:r>
                        <w:r>
                          <w:rPr>
                            <w:rFonts w:ascii="Arial" w:eastAsia="Arial" w:hAnsi="Arial" w:cs="Arial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2009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19557180</w:t>
                        </w:r>
                      </w:p>
                    </w:tc>
                  </w:tr>
                  <w:tr w:rsidR="00E1751A">
                    <w:trPr>
                      <w:trHeight w:hRule="exact" w:val="746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ACCS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54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Sa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vary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d,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 cyst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T-24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adder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hu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areon</w:t>
                        </w:r>
                        <w:r>
                          <w:rPr>
                            <w:rFonts w:ascii="Arial" w:eastAsia="Arial" w:hAnsi="Arial" w:cs="Arial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2009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19557180</w:t>
                        </w:r>
                      </w:p>
                    </w:tc>
                  </w:tr>
                  <w:tr w:rsidR="00E1751A">
                    <w:trPr>
                      <w:trHeight w:hRule="exact" w:val="487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ADLC-5M2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un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HeLa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20" w:lineRule="exact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Cerv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cal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MacLe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19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</w:rPr>
                          <w:t>9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10508494</w:t>
                        </w:r>
                      </w:p>
                    </w:tc>
                  </w:tr>
                  <w:tr w:rsidR="00E1751A">
                    <w:trPr>
                      <w:trHeight w:hRule="exact" w:val="761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AG-F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Lymp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oma,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Hodgk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CCRF-CEM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32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kem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te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ymp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ob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c,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Dre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2003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2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12592342</w:t>
                        </w:r>
                      </w:p>
                    </w:tc>
                  </w:tr>
                  <w:tr w:rsidR="00E1751A">
                    <w:trPr>
                      <w:trHeight w:hRule="exact" w:val="487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AKI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HeLa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20" w:lineRule="exact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Cerv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cal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2006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16643607</w:t>
                        </w:r>
                      </w:p>
                    </w:tc>
                  </w:tr>
                  <w:tr w:rsidR="00E1751A">
                    <w:trPr>
                      <w:trHeight w:hRule="exact" w:val="735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ALVA-31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Prostate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PC-3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Prostate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20" w:lineRule="exact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van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Bok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oven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 w:line="261" w:lineRule="auto"/>
                          <w:ind w:left="29" w:right="10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2001;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Vare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</w:rPr>
                          <w:t>a-Garc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 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2001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2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11304728,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11433521</w:t>
                        </w:r>
                      </w:p>
                    </w:tc>
                  </w:tr>
                  <w:tr w:rsidR="00E1751A">
                    <w:trPr>
                      <w:trHeight w:hRule="exact" w:val="978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ALVA-41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Prostate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PC-3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Prostate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20" w:lineRule="exact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van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Bok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oven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 w:line="262" w:lineRule="auto"/>
                          <w:ind w:left="29" w:right="-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2001;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Pan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2001; Vare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a-Garc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line="220" w:lineRule="exact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2001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8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11304728,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11135436,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11433521</w:t>
                        </w:r>
                      </w:p>
                    </w:tc>
                  </w:tr>
                  <w:tr w:rsidR="00E1751A">
                    <w:trPr>
                      <w:trHeight w:hRule="exact" w:val="487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ALVA-55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Prostate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PC-3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Prostate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van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Bok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oven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2003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14518029</w:t>
                        </w:r>
                      </w:p>
                    </w:tc>
                  </w:tr>
                  <w:tr w:rsidR="00E1751A">
                    <w:trPr>
                      <w:trHeight w:hRule="exact" w:val="488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ALVA-101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Prostate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PC-3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Prostate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van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Bok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oven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2003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14518029</w:t>
                        </w:r>
                      </w:p>
                    </w:tc>
                  </w:tr>
                  <w:tr w:rsidR="00E1751A">
                    <w:trPr>
                      <w:trHeight w:hRule="exact" w:val="487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AMDURII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Sk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LLC-PK1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g,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Sus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</w:rPr>
                          <w:t>scrofa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1" w:lineRule="auto"/>
                          <w:ind w:left="29" w:right="30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ey,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ormal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al 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esi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2003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14505435</w:t>
                        </w:r>
                      </w:p>
                    </w:tc>
                  </w:tr>
                  <w:tr w:rsidR="00E1751A">
                    <w:trPr>
                      <w:trHeight w:hRule="exact" w:val="487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AO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Am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HeLa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1" w:lineRule="auto"/>
                          <w:ind w:left="29" w:right="66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Cerv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cal 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so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-Rees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1981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6451928</w:t>
                        </w:r>
                      </w:p>
                    </w:tc>
                  </w:tr>
                  <w:tr w:rsidR="00E1751A">
                    <w:trPr>
                      <w:trHeight w:hRule="exact" w:val="487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ARO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1" w:lineRule="auto"/>
                          <w:ind w:left="29" w:right="44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yro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d,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 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HT-29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2011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21868764</w:t>
                        </w:r>
                      </w:p>
                    </w:tc>
                  </w:tr>
                  <w:tr w:rsidR="00E1751A">
                    <w:trPr>
                      <w:trHeight w:hRule="exact" w:val="487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ARO81-1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20" w:lineRule="exact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yro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d,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HT-29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Sc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weppe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2008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18713817</w:t>
                        </w:r>
                      </w:p>
                    </w:tc>
                  </w:tr>
                  <w:tr w:rsidR="00E1751A">
                    <w:trPr>
                      <w:trHeight w:hRule="exact" w:val="735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94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64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221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1" w:lineRule="auto"/>
                          <w:ind w:left="29" w:right="663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202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1" w:line="220" w:lineRule="exact"/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:rsidR="00E1751A" w:rsidRDefault="00E1751A"/>
              </w:txbxContent>
            </v:textbox>
            <w10:wrap anchorx="page"/>
          </v:shape>
        </w:pict>
      </w:r>
    </w:p>
    <w:p w:rsidR="00881F51" w:rsidRDefault="00881F51">
      <w:pPr>
        <w:spacing w:line="120" w:lineRule="exact"/>
        <w:rPr>
          <w:sz w:val="13"/>
          <w:szCs w:val="13"/>
        </w:r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599"/>
        <w:gridCol w:w="2216"/>
        <w:gridCol w:w="1946"/>
        <w:gridCol w:w="1647"/>
        <w:gridCol w:w="2216"/>
        <w:gridCol w:w="2027"/>
        <w:gridCol w:w="1424"/>
      </w:tblGrid>
      <w:tr w:rsidR="00881F51" w:rsidTr="000A1A32">
        <w:trPr>
          <w:trHeight w:hRule="exact" w:val="591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 w:right="-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86" w:right="8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313" w:right="3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1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 w:rsidTr="000A1A32">
        <w:trPr>
          <w:trHeight w:hRule="exact" w:val="508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AZ521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ode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B2-17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Astrocytoma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U-251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MG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BCC1/KMC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BE-13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PEER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BG-1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MCF-7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22710073</w:t>
            </w:r>
          </w:p>
        </w:tc>
      </w:tr>
      <w:tr w:rsidR="00881F51" w:rsidTr="000A1A32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BHP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10-3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6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TPC-1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5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</w:t>
            </w:r>
          </w:p>
        </w:tc>
      </w:tr>
      <w:tr w:rsidR="00881F51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BHP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14-9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5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</w:t>
            </w:r>
          </w:p>
        </w:tc>
      </w:tr>
      <w:tr w:rsidR="00881F51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BHP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17-10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5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</w:t>
            </w:r>
          </w:p>
        </w:tc>
      </w:tr>
      <w:tr w:rsidR="00881F51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BHP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2-7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TPC-1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2008;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BHP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5-16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2008;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BHP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7-13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9" w:right="6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TPC-1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9" w:right="5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</w:t>
            </w:r>
          </w:p>
        </w:tc>
      </w:tr>
      <w:tr w:rsidR="00881F51" w:rsidTr="000A1A32">
        <w:trPr>
          <w:trHeight w:hRule="exact" w:val="74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5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BIC-1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5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5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-480,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-620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5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5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5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stra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5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20075370</w:t>
            </w:r>
          </w:p>
        </w:tc>
      </w:tr>
      <w:tr w:rsidR="00881F51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1" w:right="45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BLIN-1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 w:line="262" w:lineRule="auto"/>
              <w:ind w:left="2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prec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rsor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NALM-6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 w:line="262" w:lineRule="auto"/>
              <w:ind w:left="2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prec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rsor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BM-1604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DU-145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 w:rsidTr="000A1A32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BrCA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</w:p>
          <w:p w:rsidR="00881F51" w:rsidRDefault="00B55398">
            <w:pPr>
              <w:spacing w:before="21" w:line="261" w:lineRule="auto"/>
              <w:ind w:left="29" w:righ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dermeyer,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197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</w:rPr>
              <w:t>; 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557237,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 w:rsidTr="000A1A32">
        <w:trPr>
          <w:trHeight w:hRule="exact" w:val="125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00" w:lineRule="exact"/>
              <w:rPr>
                <w:sz w:val="10"/>
                <w:szCs w:val="10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BSCC-93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00" w:lineRule="exact"/>
              <w:rPr>
                <w:sz w:val="10"/>
                <w:szCs w:val="10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180" w:lineRule="exact"/>
              <w:rPr>
                <w:sz w:val="18"/>
                <w:szCs w:val="18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3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00" w:lineRule="exact"/>
              <w:rPr>
                <w:sz w:val="10"/>
                <w:szCs w:val="10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DJM-1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00" w:lineRule="exact"/>
              <w:rPr>
                <w:sz w:val="10"/>
                <w:szCs w:val="10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180" w:lineRule="exact"/>
              <w:rPr>
                <w:sz w:val="18"/>
                <w:szCs w:val="18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3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2006; ICLAC correspo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00" w:lineRule="exact"/>
              <w:rPr>
                <w:sz w:val="10"/>
                <w:szCs w:val="10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16643607</w:t>
            </w:r>
          </w:p>
        </w:tc>
      </w:tr>
      <w:tr w:rsidR="00881F51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BT-B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DSMZ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C13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ME-180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22710073</w:t>
            </w:r>
          </w:p>
        </w:tc>
      </w:tr>
      <w:tr w:rsidR="00B91450" w:rsidTr="000A1A32">
        <w:trPr>
          <w:trHeight w:hRule="exact" w:val="74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7" w:line="240" w:lineRule="exact"/>
              <w:rPr>
                <w:sz w:val="24"/>
                <w:szCs w:val="24"/>
              </w:rPr>
            </w:pPr>
          </w:p>
          <w:p w:rsidR="00B91450" w:rsidRDefault="00B91450" w:rsidP="00B91450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C-433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7" w:line="240" w:lineRule="exact"/>
              <w:rPr>
                <w:sz w:val="24"/>
                <w:szCs w:val="24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7" w:line="240" w:lineRule="exact"/>
              <w:rPr>
                <w:sz w:val="24"/>
                <w:szCs w:val="24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mor,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gn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7" w:line="240" w:lineRule="exact"/>
              <w:rPr>
                <w:sz w:val="24"/>
                <w:szCs w:val="24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RD-ES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7" w:line="240" w:lineRule="exact"/>
              <w:rPr>
                <w:sz w:val="24"/>
                <w:szCs w:val="24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7" w:line="240" w:lineRule="exact"/>
              <w:rPr>
                <w:sz w:val="24"/>
                <w:szCs w:val="24"/>
              </w:rPr>
            </w:pPr>
          </w:p>
          <w:p w:rsidR="00B91450" w:rsidRDefault="00B91450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Sarcoma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(Ew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'</w:t>
            </w:r>
            <w:r>
              <w:rPr>
                <w:rFonts w:ascii="Arial" w:eastAsia="Arial" w:hAnsi="Arial" w:cs="Arial"/>
              </w:rPr>
              <w:t>s)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7" w:line="240" w:lineRule="exact"/>
              <w:rPr>
                <w:sz w:val="24"/>
                <w:szCs w:val="24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DSMZ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B91450" w:rsidRDefault="00B91450">
            <w:pPr>
              <w:spacing w:before="7" w:line="240" w:lineRule="exact"/>
              <w:rPr>
                <w:sz w:val="24"/>
                <w:szCs w:val="24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B91450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15" w:line="240" w:lineRule="exact"/>
              <w:rPr>
                <w:sz w:val="24"/>
                <w:szCs w:val="24"/>
              </w:rPr>
            </w:pPr>
          </w:p>
          <w:p w:rsidR="00B91450" w:rsidRDefault="00B91450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CAC2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15" w:line="240" w:lineRule="exact"/>
              <w:rPr>
                <w:sz w:val="24"/>
                <w:szCs w:val="24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9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vary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 cyst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15" w:line="240" w:lineRule="exact"/>
              <w:rPr>
                <w:sz w:val="24"/>
                <w:szCs w:val="24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15" w:line="240" w:lineRule="exact"/>
              <w:rPr>
                <w:sz w:val="24"/>
                <w:szCs w:val="24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Rat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15" w:line="240" w:lineRule="exact"/>
              <w:rPr>
                <w:sz w:val="24"/>
                <w:szCs w:val="24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9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hu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areon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B91450" w:rsidRDefault="00B91450">
            <w:pPr>
              <w:spacing w:before="15" w:line="240" w:lineRule="exact"/>
              <w:rPr>
                <w:sz w:val="24"/>
                <w:szCs w:val="24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19557180</w:t>
            </w:r>
          </w:p>
        </w:tc>
      </w:tr>
      <w:tr w:rsidR="00B91450" w:rsidTr="000A1A32">
        <w:trPr>
          <w:trHeight w:hRule="exact" w:val="74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CaMa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spacing w:line="261" w:lineRule="auto"/>
              <w:ind w:left="29" w:righ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amster 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se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B91450" w:rsidRDefault="00B91450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B91450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CaOV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spacing w:before="7" w:line="261" w:lineRule="auto"/>
              <w:ind w:left="29" w:righ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B91450" w:rsidRDefault="00B91450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B91450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Caov-2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NIH:OVCAR-2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spacing w:before="7"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22710073</w:t>
            </w:r>
          </w:p>
        </w:tc>
      </w:tr>
      <w:tr w:rsidR="00B91450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CaVe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B91450" w:rsidRDefault="00B91450">
            <w:pPr>
              <w:spacing w:before="3" w:line="120" w:lineRule="exact"/>
              <w:rPr>
                <w:sz w:val="13"/>
                <w:szCs w:val="13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B91450" w:rsidTr="000A1A32">
        <w:trPr>
          <w:trHeight w:hRule="exact" w:val="50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CCL3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ordoma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se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spacing w:before="7"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</w:t>
            </w:r>
            <w:r>
              <w:rPr>
                <w:rFonts w:ascii="Arial" w:eastAsia="Arial" w:hAnsi="Arial" w:cs="Arial"/>
                <w:spacing w:val="-4"/>
              </w:rPr>
              <w:t>ü</w:t>
            </w:r>
            <w:r>
              <w:rPr>
                <w:rFonts w:ascii="Arial" w:eastAsia="Arial" w:hAnsi="Arial" w:cs="Arial"/>
              </w:rPr>
              <w:t>der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21253487</w:t>
            </w:r>
          </w:p>
        </w:tc>
      </w:tr>
      <w:tr w:rsidR="00B91450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Teratocarc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B91450" w:rsidRDefault="00B91450">
            <w:pPr>
              <w:spacing w:before="5" w:line="120" w:lineRule="exact"/>
              <w:rPr>
                <w:sz w:val="12"/>
                <w:szCs w:val="12"/>
              </w:rPr>
            </w:pPr>
          </w:p>
          <w:p w:rsidR="00B91450" w:rsidRDefault="00B91450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22710073</w:t>
            </w:r>
          </w:p>
        </w:tc>
      </w:tr>
      <w:tr w:rsidR="000A1A32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CHB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Astrocytoma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Rat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ed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Stoo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ill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1972;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 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2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4640072,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0A1A32" w:rsidTr="000A1A32">
        <w:trPr>
          <w:trHeight w:hRule="exact" w:val="761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8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CHP-100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8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8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spacing w:line="261" w:lineRule="auto"/>
              <w:ind w:left="29" w:right="2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8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IMR-32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8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8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8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spacing w:before="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ECACC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8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0A1A32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om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Rat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gg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20951163</w:t>
            </w:r>
          </w:p>
        </w:tc>
      </w:tr>
      <w:tr w:rsidR="000A1A32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e-16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creas,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fetal 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docr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amster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Mats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1988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2903855</w:t>
            </w:r>
          </w:p>
        </w:tc>
      </w:tr>
      <w:tr w:rsidR="000A1A32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</w:tr>
      <w:tr w:rsidR="000A1A32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61" w:lineRule="auto"/>
              <w:ind w:left="29" w:right="786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</w:tr>
    </w:tbl>
    <w:p w:rsidR="00881F51" w:rsidRDefault="00881F51">
      <w:pPr>
        <w:sectPr w:rsidR="00881F51">
          <w:pgSz w:w="18320" w:h="25920"/>
          <w:pgMar w:top="1080" w:right="580" w:bottom="280" w:left="2340" w:header="551" w:footer="563" w:gutter="0"/>
          <w:cols w:space="720"/>
        </w:sectPr>
      </w:pPr>
    </w:p>
    <w:p w:rsidR="00881F51" w:rsidRDefault="00881F51">
      <w:pPr>
        <w:spacing w:line="120" w:lineRule="exact"/>
        <w:rPr>
          <w:sz w:val="13"/>
          <w:szCs w:val="13"/>
        </w:r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599"/>
        <w:gridCol w:w="2216"/>
        <w:gridCol w:w="1946"/>
        <w:gridCol w:w="1647"/>
        <w:gridCol w:w="2216"/>
        <w:gridCol w:w="2027"/>
        <w:gridCol w:w="1424"/>
      </w:tblGrid>
      <w:tr w:rsidR="00881F51" w:rsidTr="000A1A32">
        <w:trPr>
          <w:trHeight w:hRule="exact" w:val="591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 w:right="-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86" w:right="8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313" w:right="3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1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CMP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Rectal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CMPII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Rectal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CNDT2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20959409</w:t>
            </w:r>
          </w:p>
        </w:tc>
      </w:tr>
      <w:tr w:rsidR="00881F51" w:rsidTr="000A1A32">
        <w:trPr>
          <w:trHeight w:hRule="exact" w:val="50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Hodgk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CCRF-CEM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9" w:right="3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COLO-587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creat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COLO-32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DM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#11058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COLO-677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2" w:lineRule="auto"/>
              <w:ind w:left="29" w:right="1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RPMI-8226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DSMZ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0A1A32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CoLo-TC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COLO-205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RIKEN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0A1A32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D18T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ov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0A1A32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spacing w:before="25"/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DAMI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M7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spacing w:line="265" w:lineRule="auto"/>
              <w:ind w:left="29" w:right="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M6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before="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7; 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2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9447816,</w:t>
            </w: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0A1A32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DAPT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Astrocytoma,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il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0A1A32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DD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ocytos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K-562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0A1A32" w:rsidTr="000A1A32">
        <w:trPr>
          <w:trHeight w:hRule="exact" w:val="761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Det30A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 asc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0A1A32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Detro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t-6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Ster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marrow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6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11" w:line="262" w:lineRule="auto"/>
              <w:ind w:left="29" w:right="1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Lavappa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1976; 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0A1A32" w:rsidRDefault="000A1A32">
            <w:pPr>
              <w:spacing w:line="261" w:lineRule="auto"/>
              <w:ind w:left="29" w:right="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6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1250349,</w:t>
            </w: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0A1A32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Detro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t-98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Ster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marrow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6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spacing w:before="7"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11" w:line="262" w:lineRule="auto"/>
              <w:ind w:left="29" w:righ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Lavappa,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1978; 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6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566722,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0A1A32" w:rsidTr="000A1A32">
        <w:trPr>
          <w:trHeight w:hRule="exact" w:val="50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Detro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98/AG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Ster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marrow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6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spacing w:before="7" w:line="262" w:lineRule="auto"/>
              <w:ind w:left="29" w:righ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11" w:line="262" w:lineRule="auto"/>
              <w:ind w:left="29" w:righ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Lavappa,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1978; 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6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566722,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0A1A32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Detro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98/AH-2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spacing w:before="7" w:line="261" w:lineRule="auto"/>
              <w:ind w:left="29" w:right="5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Ster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marrow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spacing w:before="7"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11" w:line="261" w:lineRule="auto"/>
              <w:ind w:left="29" w:righ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Lavappa,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1978; 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7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566722,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0A1A32" w:rsidTr="000A1A32">
        <w:trPr>
          <w:trHeight w:hRule="exact" w:val="761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Detro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98/AH-R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Ster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marrow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6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11" w:line="261" w:lineRule="auto"/>
              <w:ind w:left="29" w:righ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Lavappa,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1978; 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6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566722,</w:t>
            </w: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0A1A32" w:rsidTr="000A1A32">
        <w:trPr>
          <w:trHeight w:hRule="exact" w:val="761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Detro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98s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Ster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marrow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260" w:lineRule="exact"/>
              <w:rPr>
                <w:sz w:val="26"/>
                <w:szCs w:val="26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6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11" w:line="261" w:lineRule="auto"/>
              <w:ind w:left="29" w:righ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Lavappa,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1978; 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6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566722,</w:t>
            </w: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0A1A32" w:rsidTr="000A1A32">
        <w:trPr>
          <w:trHeight w:hRule="exact" w:val="761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120" w:lineRule="exact"/>
              <w:rPr>
                <w:sz w:val="12"/>
                <w:szCs w:val="12"/>
              </w:rPr>
            </w:pPr>
          </w:p>
          <w:p w:rsidR="000A1A32" w:rsidRDefault="000A1A32" w:rsidP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DM12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UM-SCC-1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(rec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ce)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0A1A32" w:rsidTr="000A1A32">
        <w:trPr>
          <w:trHeight w:hRule="exact" w:val="761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120" w:lineRule="exact"/>
              <w:rPr>
                <w:sz w:val="12"/>
                <w:szCs w:val="12"/>
              </w:rPr>
            </w:pPr>
          </w:p>
          <w:p w:rsidR="000A1A32" w:rsidRDefault="000A1A32" w:rsidP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DM14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8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8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UM-SCC-1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8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(rec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ce)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8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8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0A1A32" w:rsidTr="000A1A32">
        <w:trPr>
          <w:trHeight w:hRule="exact" w:val="761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DRO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A-375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before="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0A1A32" w:rsidTr="000A1A32">
        <w:trPr>
          <w:trHeight w:hRule="exact" w:val="761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DRO90-1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A-375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before="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</w:t>
            </w:r>
          </w:p>
        </w:tc>
      </w:tr>
      <w:tr w:rsidR="000A1A32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before="21"/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Pro-1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line="261" w:lineRule="auto"/>
              <w:ind w:left="29" w:right="4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PC-3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line="261" w:lineRule="auto"/>
              <w:ind w:left="29" w:right="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Bok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oven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14518029</w:t>
            </w:r>
          </w:p>
        </w:tc>
      </w:tr>
      <w:tr w:rsidR="000A1A32" w:rsidTr="000A1A32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spacing w:before="21"/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EB33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spacing w:line="261" w:lineRule="auto"/>
              <w:ind w:left="29" w:right="4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7" w:line="240" w:lineRule="exact"/>
              <w:rPr>
                <w:sz w:val="24"/>
                <w:szCs w:val="24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line="261" w:lineRule="auto"/>
              <w:ind w:left="29" w:right="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-Rees,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1979;</w:t>
            </w: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2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535908,</w:t>
            </w: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0A1A32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ECC-1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line="261" w:lineRule="auto"/>
              <w:ind w:left="29" w:right="4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dometr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kawa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dometr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22710073</w:t>
            </w:r>
          </w:p>
        </w:tc>
      </w:tr>
      <w:tr w:rsidR="000A1A32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ED27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4"/>
              </w:rPr>
              <w:t>ill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5" w:line="120" w:lineRule="exact"/>
              <w:rPr>
                <w:sz w:val="12"/>
                <w:szCs w:val="12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11869090</w:t>
            </w:r>
          </w:p>
        </w:tc>
      </w:tr>
      <w:tr w:rsidR="000A1A32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ry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HK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ry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3" w:line="120" w:lineRule="exact"/>
              <w:rPr>
                <w:sz w:val="13"/>
                <w:szCs w:val="13"/>
              </w:rPr>
            </w:pPr>
          </w:p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0A1A32" w:rsidTr="000A1A32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before="21" w:line="264" w:lineRule="auto"/>
              <w:ind w:left="29" w:right="226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line="261" w:lineRule="auto"/>
              <w:ind w:left="29" w:right="309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</w:tr>
      <w:tr w:rsidR="000A1A32" w:rsidTr="000A1A32">
        <w:trPr>
          <w:trHeight w:hRule="exact" w:val="74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line="261" w:lineRule="auto"/>
              <w:ind w:left="29" w:right="312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line="261" w:lineRule="auto"/>
              <w:ind w:left="29" w:right="134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spacing w:before="21"/>
              <w:ind w:left="29"/>
              <w:rPr>
                <w:rFonts w:ascii="Arial" w:eastAsia="Arial" w:hAnsi="Arial" w:cs="Arial"/>
              </w:rPr>
            </w:pPr>
          </w:p>
        </w:tc>
      </w:tr>
      <w:tr w:rsidR="000A1A32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</w:tr>
      <w:tr w:rsidR="000A1A32" w:rsidTr="000A1A32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line="261" w:lineRule="auto"/>
              <w:ind w:left="29" w:right="-2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spacing w:line="261" w:lineRule="auto"/>
              <w:ind w:left="29" w:right="295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</w:tr>
      <w:tr w:rsidR="000A1A32" w:rsidTr="000A1A32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0A1A32" w:rsidRDefault="000A1A32">
            <w:pPr>
              <w:ind w:left="29"/>
              <w:rPr>
                <w:rFonts w:ascii="Arial" w:eastAsia="Arial" w:hAnsi="Arial" w:cs="Arial"/>
              </w:rPr>
            </w:pPr>
          </w:p>
        </w:tc>
      </w:tr>
    </w:tbl>
    <w:p w:rsidR="00881F51" w:rsidRDefault="00881F51">
      <w:pPr>
        <w:sectPr w:rsidR="00881F51">
          <w:pgSz w:w="18320" w:h="25920"/>
          <w:pgMar w:top="1080" w:right="580" w:bottom="280" w:left="2340" w:header="551" w:footer="563" w:gutter="0"/>
          <w:cols w:space="720"/>
        </w:sectPr>
      </w:pPr>
    </w:p>
    <w:p w:rsidR="00881F51" w:rsidRDefault="00881F51">
      <w:pPr>
        <w:spacing w:line="120" w:lineRule="exact"/>
        <w:rPr>
          <w:sz w:val="13"/>
          <w:szCs w:val="13"/>
        </w:r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599"/>
        <w:gridCol w:w="2216"/>
        <w:gridCol w:w="1946"/>
        <w:gridCol w:w="1647"/>
        <w:gridCol w:w="2216"/>
        <w:gridCol w:w="2027"/>
        <w:gridCol w:w="1424"/>
      </w:tblGrid>
      <w:tr w:rsidR="00881F51">
        <w:trPr>
          <w:trHeight w:hRule="exact" w:val="591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 w:right="-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86" w:right="8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313" w:right="3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1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>
        <w:trPr>
          <w:trHeight w:hRule="exact" w:val="755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1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EJ-1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1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1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1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1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1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1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Masters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1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11416159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Co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EPLC3-2M1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EPLC-65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rk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tt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97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ETK-1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SSP-25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2006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16643607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prec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rsor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REH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prec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rsor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EU-7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CCRF-CEM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EUE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bc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fetal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EVLC2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8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Umb</w:t>
            </w:r>
            <w:r>
              <w:rPr>
                <w:rFonts w:ascii="Arial" w:eastAsia="Arial" w:hAnsi="Arial" w:cs="Arial"/>
                <w:spacing w:val="4"/>
              </w:rPr>
              <w:t>ili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ve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 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m, tra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sfected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12453433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F2-4E5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SK-HEP-1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F2-5B6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SK-HEP-1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F255A4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ed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FB2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TPC-1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19087340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13000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embryo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f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brob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MRC-5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1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embryo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f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brob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5000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embryo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f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brob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1000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1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embryo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f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brob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6000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embryo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f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brob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1000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1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embryo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f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brob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7000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embryo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f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brob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3000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1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embryo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f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brob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FQ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Hodgk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OMK-210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key,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Owl</w:t>
            </w:r>
          </w:p>
          <w:p w:rsidR="00881F51" w:rsidRDefault="00B55398">
            <w:pPr>
              <w:spacing w:before="21" w:line="265" w:lineRule="auto"/>
              <w:ind w:left="29" w:right="6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i/>
              </w:rPr>
              <w:t>Aotus tr</w:t>
            </w:r>
            <w:r>
              <w:rPr>
                <w:rFonts w:ascii="Arial" w:eastAsia="Arial" w:hAnsi="Arial" w:cs="Arial"/>
                <w:i/>
                <w:spacing w:val="-4"/>
              </w:rPr>
              <w:t>i</w:t>
            </w:r>
            <w:r>
              <w:rPr>
                <w:rFonts w:ascii="Arial" w:eastAsia="Arial" w:hAnsi="Arial" w:cs="Arial"/>
                <w:i/>
              </w:rPr>
              <w:t>v</w:t>
            </w:r>
            <w:r>
              <w:rPr>
                <w:rFonts w:ascii="Arial" w:eastAsia="Arial" w:hAnsi="Arial" w:cs="Arial"/>
                <w:i/>
                <w:spacing w:val="-4"/>
              </w:rPr>
              <w:t>i</w:t>
            </w:r>
            <w:r>
              <w:rPr>
                <w:rFonts w:ascii="Arial" w:eastAsia="Arial" w:hAnsi="Arial" w:cs="Arial"/>
                <w:i/>
              </w:rPr>
              <w:t>rgatus</w:t>
            </w:r>
            <w:r>
              <w:rPr>
                <w:rFonts w:ascii="Arial" w:eastAsia="Arial" w:hAnsi="Arial" w:cs="Arial"/>
                <w:i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ey,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3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74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 w:rsidP="00DB401A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G-11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GHE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Astrocytoma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GM1312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 xml:space="preserve">ame,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correct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type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EBV+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B-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GOS-3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2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astro- o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gode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drog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U-343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MG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DSMZ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GREF-X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epat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myof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brob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Rat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GT3TKB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RERF-LC-A1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2006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16643607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H249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1" w:lineRule="auto"/>
              <w:ind w:left="29" w:right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H69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1" w:lineRule="auto"/>
              <w:ind w:left="29" w:righ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</w:p>
          <w:p w:rsidR="00881F51" w:rsidRDefault="00B55398">
            <w:pPr>
              <w:spacing w:before="21" w:line="262" w:lineRule="auto"/>
              <w:ind w:left="29" w:right="2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M. 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scov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tch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R. Nardo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H-494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  <w:spacing w:val="4"/>
              </w:rPr>
              <w:t>illi</w:t>
            </w:r>
            <w:r>
              <w:rPr>
                <w:rFonts w:ascii="Arial" w:eastAsia="Arial" w:hAnsi="Arial" w:cs="Arial"/>
              </w:rPr>
              <w:t>ams,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1980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6244232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1" w:right="69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H7D7A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(SV40-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sforme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HepG2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9" w:right="3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epatoce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ar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12619888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2" w:lineRule="auto"/>
              <w:ind w:left="21" w:right="69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H7D7B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(SV40-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sforme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HepG2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2" w:lineRule="auto"/>
              <w:ind w:left="29" w:right="3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epatoce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ar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12619888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1" w:right="6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H7D7C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(SV40-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sforme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HepG2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9" w:right="3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epatoce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ar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12619888</w:t>
            </w:r>
          </w:p>
        </w:tc>
      </w:tr>
    </w:tbl>
    <w:p w:rsidR="00881F51" w:rsidRDefault="00881F51">
      <w:pPr>
        <w:sectPr w:rsidR="00881F51">
          <w:pgSz w:w="18320" w:h="25920"/>
          <w:pgMar w:top="1080" w:right="580" w:bottom="280" w:left="2340" w:header="551" w:footer="563" w:gutter="0"/>
          <w:cols w:space="720"/>
        </w:sectPr>
      </w:pPr>
    </w:p>
    <w:p w:rsidR="00881F51" w:rsidRDefault="00881F51">
      <w:pPr>
        <w:spacing w:line="120" w:lineRule="exact"/>
        <w:rPr>
          <w:sz w:val="13"/>
          <w:szCs w:val="13"/>
        </w:r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599"/>
        <w:gridCol w:w="2216"/>
        <w:gridCol w:w="1946"/>
        <w:gridCol w:w="1647"/>
        <w:gridCol w:w="2216"/>
        <w:gridCol w:w="2027"/>
        <w:gridCol w:w="1424"/>
      </w:tblGrid>
      <w:tr w:rsidR="00881F51">
        <w:trPr>
          <w:trHeight w:hRule="exact" w:val="591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 w:right="-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86" w:right="8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313" w:right="3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1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>
        <w:trPr>
          <w:trHeight w:hRule="exact" w:val="522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10" w:line="262" w:lineRule="auto"/>
              <w:ind w:left="21" w:right="6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H7D7D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10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(SV40-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sforme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HepG2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10" w:line="262" w:lineRule="auto"/>
              <w:ind w:left="29" w:right="3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epatoce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ar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12619888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HAG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(go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tre)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97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HBC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1" w:lineRule="auto"/>
              <w:ind w:left="29" w:righ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 xml:space="preserve">oma,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vas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ctal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mor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Rat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</w:p>
          <w:p w:rsidR="00881F51" w:rsidRDefault="00B55398">
            <w:pPr>
              <w:spacing w:before="21" w:line="262" w:lineRule="auto"/>
              <w:ind w:left="29" w:righ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dermeyer,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197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</w:rPr>
              <w:t>; 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557237,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HBL-100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2006; 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16643607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HBT-3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HBT-39b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/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HBT-E</w:t>
            </w:r>
          </w:p>
          <w:p w:rsidR="00881F51" w:rsidRDefault="00881F51" w:rsidP="00DB401A">
            <w:pPr>
              <w:spacing w:before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HCE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122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 w:right="-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-10,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7" w:line="240" w:lineRule="exact"/>
              <w:ind w:left="29" w:righ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-27,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-33, 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-37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-39 (ge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den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3167823</w:t>
            </w:r>
          </w:p>
        </w:tc>
      </w:tr>
      <w:tr w:rsidR="00881F51">
        <w:trPr>
          <w:trHeight w:hRule="exact" w:val="122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 w:right="-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-10,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7" w:line="240" w:lineRule="exact"/>
              <w:ind w:left="29" w:righ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-27,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-33, 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-37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-39 (ge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den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3167823</w:t>
            </w:r>
          </w:p>
        </w:tc>
      </w:tr>
      <w:tr w:rsidR="00881F51">
        <w:trPr>
          <w:trHeight w:hRule="exact" w:val="122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 w:right="-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-10,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7" w:line="240" w:lineRule="exact"/>
              <w:ind w:left="29" w:righ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-27,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-33, 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-37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-39 (ge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den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3167823</w:t>
            </w:r>
          </w:p>
        </w:tc>
      </w:tr>
      <w:tr w:rsidR="00881F51">
        <w:trPr>
          <w:trHeight w:hRule="exact" w:val="122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 w:right="-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-10,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21" w:line="262" w:lineRule="auto"/>
              <w:ind w:left="29" w:righ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-27,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-33, 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-37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-39 (ge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</w:p>
          <w:p w:rsidR="00881F51" w:rsidRDefault="00B55398">
            <w:pPr>
              <w:spacing w:before="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  <w:position w:val="-1"/>
              </w:rPr>
              <w:t>i</w:t>
            </w:r>
            <w:r>
              <w:rPr>
                <w:rFonts w:ascii="Arial" w:eastAsia="Arial" w:hAnsi="Arial" w:cs="Arial"/>
                <w:position w:val="-1"/>
              </w:rPr>
              <w:t>de</w:t>
            </w:r>
            <w:r>
              <w:rPr>
                <w:rFonts w:ascii="Arial" w:eastAsia="Arial" w:hAnsi="Arial" w:cs="Arial"/>
                <w:spacing w:val="-4"/>
                <w:position w:val="-1"/>
              </w:rPr>
              <w:t>n</w:t>
            </w:r>
            <w:r>
              <w:rPr>
                <w:rFonts w:ascii="Arial" w:eastAsia="Arial" w:hAnsi="Arial" w:cs="Arial"/>
                <w:position w:val="-1"/>
              </w:rPr>
              <w:t>t</w:t>
            </w:r>
            <w:r>
              <w:rPr>
                <w:rFonts w:ascii="Arial" w:eastAsia="Arial" w:hAnsi="Arial" w:cs="Arial"/>
                <w:spacing w:val="4"/>
                <w:position w:val="-1"/>
              </w:rPr>
              <w:t>i</w:t>
            </w:r>
            <w:r>
              <w:rPr>
                <w:rFonts w:ascii="Arial" w:eastAsia="Arial" w:hAnsi="Arial" w:cs="Arial"/>
                <w:position w:val="-1"/>
              </w:rPr>
              <w:t>ca</w:t>
            </w:r>
            <w:r>
              <w:rPr>
                <w:rFonts w:ascii="Arial" w:eastAsia="Arial" w:hAnsi="Arial" w:cs="Arial"/>
                <w:spacing w:val="3"/>
                <w:position w:val="-1"/>
              </w:rPr>
              <w:t>l</w:t>
            </w:r>
            <w:r>
              <w:rPr>
                <w:rFonts w:ascii="Arial" w:eastAsia="Arial" w:hAnsi="Arial" w:cs="Arial"/>
                <w:position w:val="-1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den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3167823</w:t>
            </w:r>
          </w:p>
        </w:tc>
      </w:tr>
      <w:tr w:rsidR="00881F51">
        <w:trPr>
          <w:trHeight w:hRule="exact" w:val="122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 w:right="-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-10,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7" w:line="240" w:lineRule="exact"/>
              <w:ind w:left="29" w:righ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-27,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-33, 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-37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-39 (ge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den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3167823</w:t>
            </w:r>
          </w:p>
        </w:tc>
      </w:tr>
      <w:tr w:rsidR="00881F51">
        <w:trPr>
          <w:trHeight w:hRule="exact" w:val="122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 w:right="-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-10,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7" w:line="240" w:lineRule="exact"/>
              <w:ind w:left="29" w:righ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-27,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-33, 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-37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-39 (ge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den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3167823</w:t>
            </w:r>
          </w:p>
        </w:tc>
      </w:tr>
      <w:tr w:rsidR="00881F51">
        <w:trPr>
          <w:trHeight w:hRule="exact" w:val="122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 w:right="-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-10,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21" w:line="262" w:lineRule="auto"/>
              <w:ind w:left="29" w:righ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-27,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-33, 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-37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Hc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-39 (ge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</w:p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  <w:position w:val="-1"/>
              </w:rPr>
              <w:t>i</w:t>
            </w:r>
            <w:r>
              <w:rPr>
                <w:rFonts w:ascii="Arial" w:eastAsia="Arial" w:hAnsi="Arial" w:cs="Arial"/>
                <w:position w:val="-1"/>
              </w:rPr>
              <w:t>de</w:t>
            </w:r>
            <w:r>
              <w:rPr>
                <w:rFonts w:ascii="Arial" w:eastAsia="Arial" w:hAnsi="Arial" w:cs="Arial"/>
                <w:spacing w:val="-4"/>
                <w:position w:val="-1"/>
              </w:rPr>
              <w:t>n</w:t>
            </w:r>
            <w:r>
              <w:rPr>
                <w:rFonts w:ascii="Arial" w:eastAsia="Arial" w:hAnsi="Arial" w:cs="Arial"/>
                <w:position w:val="-1"/>
              </w:rPr>
              <w:t>t</w:t>
            </w:r>
            <w:r>
              <w:rPr>
                <w:rFonts w:ascii="Arial" w:eastAsia="Arial" w:hAnsi="Arial" w:cs="Arial"/>
                <w:spacing w:val="4"/>
                <w:position w:val="-1"/>
              </w:rPr>
              <w:t>i</w:t>
            </w:r>
            <w:r>
              <w:rPr>
                <w:rFonts w:ascii="Arial" w:eastAsia="Arial" w:hAnsi="Arial" w:cs="Arial"/>
                <w:position w:val="-1"/>
              </w:rPr>
              <w:t>ca</w:t>
            </w:r>
            <w:r>
              <w:rPr>
                <w:rFonts w:ascii="Arial" w:eastAsia="Arial" w:hAnsi="Arial" w:cs="Arial"/>
                <w:spacing w:val="3"/>
                <w:position w:val="-1"/>
              </w:rPr>
              <w:t>l</w:t>
            </w:r>
            <w:r>
              <w:rPr>
                <w:rFonts w:ascii="Arial" w:eastAsia="Arial" w:hAnsi="Arial" w:cs="Arial"/>
                <w:position w:val="-1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den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3167823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1" w:right="6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HCV-29Tmv 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mor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sen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1993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8105864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HEC-155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Uter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HEC-180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Uter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HEC-180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Uter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HEC-155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Uter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HEK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ey,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embryo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HEK/HRV</w:t>
            </w:r>
          </w:p>
          <w:p w:rsidR="00881F51" w:rsidRDefault="00B55398">
            <w:pPr>
              <w:spacing w:before="21"/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(HEK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ve)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ey,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tra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sformed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embryo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97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HEL-R66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ed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key,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Afr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can</w:t>
            </w:r>
          </w:p>
          <w:p w:rsidR="00881F51" w:rsidRDefault="00B55398">
            <w:pPr>
              <w:spacing w:before="21" w:line="264" w:lineRule="auto"/>
              <w:ind w:left="29" w:right="2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green (</w:t>
            </w:r>
            <w:r>
              <w:rPr>
                <w:rFonts w:ascii="Arial" w:eastAsia="Arial" w:hAnsi="Arial" w:cs="Arial"/>
                <w:i/>
              </w:rPr>
              <w:t>Cercop</w:t>
            </w:r>
            <w:r>
              <w:rPr>
                <w:rFonts w:ascii="Arial" w:eastAsia="Arial" w:hAnsi="Arial" w:cs="Arial"/>
                <w:i/>
                <w:spacing w:val="-4"/>
              </w:rPr>
              <w:t>i</w:t>
            </w:r>
            <w:r>
              <w:rPr>
                <w:rFonts w:ascii="Arial" w:eastAsia="Arial" w:hAnsi="Arial" w:cs="Arial"/>
                <w:i/>
              </w:rPr>
              <w:t xml:space="preserve">thecus </w:t>
            </w:r>
            <w:r>
              <w:rPr>
                <w:rFonts w:ascii="Arial" w:eastAsia="Arial" w:hAnsi="Arial" w:cs="Arial"/>
                <w:i/>
                <w:w w:val="99"/>
              </w:rPr>
              <w:t>aeth</w:t>
            </w:r>
            <w:r>
              <w:rPr>
                <w:rFonts w:ascii="Arial" w:eastAsia="Arial" w:hAnsi="Arial" w:cs="Arial"/>
                <w:i/>
                <w:spacing w:val="-4"/>
                <w:w w:val="99"/>
              </w:rPr>
              <w:t>i</w:t>
            </w:r>
            <w:r>
              <w:rPr>
                <w:rFonts w:ascii="Arial" w:eastAsia="Arial" w:hAnsi="Arial" w:cs="Arial"/>
                <w:i/>
                <w:w w:val="99"/>
              </w:rPr>
              <w:t>ops</w:t>
            </w:r>
            <w:r>
              <w:rPr>
                <w:rFonts w:ascii="Arial" w:eastAsia="Arial" w:hAnsi="Arial" w:cs="Arial"/>
                <w:i/>
                <w:spacing w:val="-21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7236009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HES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dometr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2012; 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mmerf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d,</w:t>
            </w:r>
          </w:p>
          <w:p w:rsidR="00881F51" w:rsidRDefault="00B55398">
            <w:pPr>
              <w:spacing w:before="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2014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22710073,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24520087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HIMEG-1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5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HL-60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M2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HKB-1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Hodgk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HKMUS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SKG-II-SF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RIKEN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HKMUS-SF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SKG-II-SF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2006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16643607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HL111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</w:rPr>
              <w:t>83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2006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16643607</w:t>
            </w:r>
          </w:p>
        </w:tc>
      </w:tr>
    </w:tbl>
    <w:p w:rsidR="00881F51" w:rsidRDefault="00881F51">
      <w:pPr>
        <w:sectPr w:rsidR="00881F51">
          <w:pgSz w:w="18320" w:h="25920"/>
          <w:pgMar w:top="1080" w:right="580" w:bottom="280" w:left="2340" w:header="551" w:footer="563" w:gutter="0"/>
          <w:cols w:space="720"/>
        </w:sectPr>
      </w:pPr>
    </w:p>
    <w:p w:rsidR="00881F51" w:rsidRDefault="00881F51">
      <w:pPr>
        <w:spacing w:line="120" w:lineRule="exact"/>
        <w:rPr>
          <w:sz w:val="13"/>
          <w:szCs w:val="13"/>
        </w:r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599"/>
        <w:gridCol w:w="2216"/>
        <w:gridCol w:w="1946"/>
        <w:gridCol w:w="1647"/>
        <w:gridCol w:w="2216"/>
        <w:gridCol w:w="2027"/>
        <w:gridCol w:w="1424"/>
      </w:tblGrid>
      <w:tr w:rsidR="00881F51">
        <w:trPr>
          <w:trHeight w:hRule="exact" w:val="591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 w:right="-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86" w:right="8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313" w:right="3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1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>
        <w:trPr>
          <w:trHeight w:hRule="exact" w:val="508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HMV-1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3"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HPB-MLT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HPB-ALL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74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FB0EDB">
            <w:pPr>
              <w:spacing w:before="3" w:line="262" w:lineRule="auto"/>
              <w:ind w:left="21" w:right="79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HPC-36M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Masters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11416159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PTC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g,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Sus</w:t>
            </w:r>
            <w:r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scrofa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677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>
              <w:rPr>
                <w:rFonts w:ascii="Arial" w:eastAsia="Arial" w:hAnsi="Arial" w:cs="Arial"/>
              </w:rPr>
              <w:t>St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ss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se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#1072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HSC-41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HSC-42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1" w:lineRule="auto"/>
              <w:ind w:left="29" w:right="818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1" w:lineRule="auto"/>
              <w:ind w:left="29" w:right="649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HSG-AZA1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vary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bma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HSG-AZA3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vary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bma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HSGc-C5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2" w:lineRule="auto"/>
              <w:ind w:left="29" w:right="256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1"/>
              <w:ind w:left="29"/>
              <w:rPr>
                <w:rFonts w:ascii="Arial" w:eastAsia="Arial" w:hAnsi="Arial" w:cs="Arial"/>
              </w:rPr>
            </w:pP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HSY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vary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parot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TERT-EEC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dometr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mmorta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</w:rPr>
              <w:t>ed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MCF-7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22710073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1734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-ma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HCV-29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-ma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sen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1993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7905254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456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mor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sen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1993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8105864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549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mor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sen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1993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8105864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609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-ma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J82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sen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1993;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Masters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2001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7905254,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11416159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609Tmv</w:t>
            </w:r>
          </w:p>
          <w:p w:rsidR="00881F51" w:rsidRDefault="00881F51">
            <w:pPr>
              <w:spacing w:before="21"/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mor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sen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1993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8105864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FB0EDB" w:rsidRDefault="00B55398" w:rsidP="00FB0EDB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 w:rsidR="00FB0EDB">
              <w:rPr>
                <w:rFonts w:ascii="Arial" w:eastAsia="Arial" w:hAnsi="Arial" w:cs="Arial"/>
              </w:rPr>
              <w:t>961a</w:t>
            </w:r>
          </w:p>
          <w:p w:rsidR="00881F51" w:rsidRDefault="00881F51">
            <w:pPr>
              <w:spacing w:before="21"/>
              <w:ind w:left="21" w:right="-24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mor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sen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1993;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Masters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2001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8105864,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11416159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00" w:lineRule="exact"/>
              <w:rPr>
                <w:sz w:val="10"/>
                <w:szCs w:val="10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</w:t>
            </w:r>
            <w:r w:rsidR="00FB0EDB">
              <w:rPr>
                <w:rFonts w:ascii="Arial" w:eastAsia="Arial" w:hAnsi="Arial" w:cs="Arial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ey,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L-1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epatoce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ed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IMC-2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ill</w:t>
            </w:r>
            <w:r>
              <w:rPr>
                <w:rFonts w:ascii="Arial" w:eastAsia="Arial" w:hAnsi="Arial" w:cs="Arial"/>
              </w:rPr>
              <w:t>ary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IMC-3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ill</w:t>
            </w:r>
            <w:r>
              <w:rPr>
                <w:rFonts w:ascii="Arial" w:eastAsia="Arial" w:hAnsi="Arial" w:cs="Arial"/>
              </w:rPr>
              <w:t>ary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Masters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11416159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IMC-4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ill</w:t>
            </w:r>
            <w:r>
              <w:rPr>
                <w:rFonts w:ascii="Arial" w:eastAsia="Arial" w:hAnsi="Arial" w:cs="Arial"/>
              </w:rPr>
              <w:t>ary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RIKEN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1" w:lineRule="auto"/>
              <w:ind w:left="21" w:right="530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1" w:line="261" w:lineRule="auto"/>
              <w:ind w:left="29" w:right="715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1"/>
              <w:ind w:left="29"/>
              <w:rPr>
                <w:rFonts w:ascii="Arial" w:eastAsia="Arial" w:hAnsi="Arial" w:cs="Arial"/>
              </w:rPr>
            </w:pP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IPDDC-A2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Astrocytoma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Rat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ECACC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50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IPRB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Rat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gg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20951163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IPTP/98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Rat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ECACC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IST-1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ace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SK-OV-3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#1068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1"/>
              <w:ind w:left="29"/>
              <w:rPr>
                <w:rFonts w:ascii="Arial" w:eastAsia="Arial" w:hAnsi="Arial" w:cs="Arial"/>
              </w:rPr>
            </w:pP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J96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JCA-1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Bok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oven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11522622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JHC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ace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JHU012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-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ymph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ode)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JHU022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1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Lary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geal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 xml:space="preserve">ymph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ode)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1" w:right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JHU013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-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ymph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ode)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FaDu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Hypop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ary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geal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JHU019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ary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geal</w:t>
            </w:r>
          </w:p>
          <w:p w:rsidR="00881F51" w:rsidRDefault="00B55398">
            <w:pPr>
              <w:spacing w:before="21" w:line="262" w:lineRule="auto"/>
              <w:ind w:left="29" w:right="8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PC-3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</w:tbl>
    <w:p w:rsidR="00881F51" w:rsidRDefault="00881F51">
      <w:pPr>
        <w:sectPr w:rsidR="00881F51">
          <w:pgSz w:w="18320" w:h="25920"/>
          <w:pgMar w:top="1080" w:right="580" w:bottom="280" w:left="2340" w:header="551" w:footer="563" w:gutter="0"/>
          <w:cols w:space="720"/>
        </w:sectPr>
      </w:pPr>
    </w:p>
    <w:p w:rsidR="00881F51" w:rsidRDefault="00881F51">
      <w:pPr>
        <w:spacing w:line="120" w:lineRule="exact"/>
        <w:rPr>
          <w:sz w:val="13"/>
          <w:szCs w:val="13"/>
        </w:r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599"/>
        <w:gridCol w:w="2216"/>
        <w:gridCol w:w="1946"/>
        <w:gridCol w:w="1647"/>
        <w:gridCol w:w="2216"/>
        <w:gridCol w:w="2027"/>
        <w:gridCol w:w="1424"/>
      </w:tblGrid>
      <w:tr w:rsidR="00881F51">
        <w:trPr>
          <w:trHeight w:hRule="exact" w:val="591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 w:right="-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86" w:right="8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313" w:right="3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1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>
        <w:trPr>
          <w:trHeight w:hRule="exact" w:val="508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JHU028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3" w:line="261" w:lineRule="auto"/>
              <w:ind w:left="29" w:right="4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A549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/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JHT</w:t>
            </w:r>
          </w:p>
          <w:p w:rsidR="00881F51" w:rsidRDefault="00881F51" w:rsidP="00A50C18">
            <w:pPr>
              <w:spacing w:before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ace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JMAR</w:t>
            </w:r>
          </w:p>
          <w:p w:rsidR="00881F51" w:rsidRDefault="00881F51">
            <w:pPr>
              <w:spacing w:before="21"/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4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UM-SCC-1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(rec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ce)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JOSK-I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U-937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9; 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JOSK-K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M5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U-937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9; 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JOSK-M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U-937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9; 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JOSK-S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M5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U-937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9; 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JTC-17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2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1992; 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1730567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JTC-3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ed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1997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9556756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K051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M2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K-562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3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122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1" w:lineRule="auto"/>
              <w:ind w:left="29" w:right="604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1" w:lineRule="auto"/>
              <w:ind w:left="29" w:right="605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1" w:lineRule="auto"/>
              <w:ind w:left="29" w:right="27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1"/>
              <w:ind w:left="29"/>
              <w:rPr>
                <w:rFonts w:ascii="Arial" w:eastAsia="Arial" w:hAnsi="Arial" w:cs="Arial"/>
              </w:rPr>
            </w:pPr>
          </w:p>
        </w:tc>
      </w:tr>
      <w:tr w:rsidR="00881F51">
        <w:trPr>
          <w:trHeight w:hRule="exact" w:val="122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6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GLAG-66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6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2008; 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19087340,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KAK1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fo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ar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HT-29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Staveren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62" w:lineRule="auto"/>
              <w:ind w:left="29" w:right="2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2007;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 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17804723,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KAT10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HT-29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Staveren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62" w:lineRule="auto"/>
              <w:ind w:left="29" w:right="2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2007;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 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17804723,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KAT4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4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HT-29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Staveren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62" w:lineRule="auto"/>
              <w:ind w:left="29" w:right="2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2007;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 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17804723,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KAT5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5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HT-29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KAT50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1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ffere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ated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HT-29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KAT7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2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gn fo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yperp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HT-29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</w:t>
            </w:r>
          </w:p>
        </w:tc>
      </w:tr>
      <w:tr w:rsidR="00881F51">
        <w:trPr>
          <w:trHeight w:hRule="exact" w:val="97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1"/>
              <w:ind w:left="29"/>
              <w:rPr>
                <w:rFonts w:ascii="Arial" w:eastAsia="Arial" w:hAnsi="Arial" w:cs="Arial"/>
              </w:rPr>
            </w:pP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KB-3-1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DSMZ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KB-V1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DSMZ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KCI-MOH1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creat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HPAC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creat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DSMZ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KM-3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prec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rsor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REH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prec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rsor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KM3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Rat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ed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ey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12740908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KMS-21-BM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KMT-2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Umb</w:t>
            </w:r>
            <w:r>
              <w:rPr>
                <w:rFonts w:ascii="Arial" w:eastAsia="Arial" w:hAnsi="Arial" w:cs="Arial"/>
                <w:spacing w:val="4"/>
              </w:rPr>
              <w:t>ili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cord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ood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KG-1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2006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16643607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KNS-89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osarcoma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U-251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MG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KOSC-3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Ca9-22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KP-1N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creat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PANC-1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creat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KPB-M15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KPL-1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MCF-7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DSMZ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KP-P1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KS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Sarcoma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(Kapos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-4"/>
              </w:rPr>
              <w:t>ü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2012; 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#1061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22987579</w:t>
            </w:r>
          </w:p>
        </w:tc>
      </w:tr>
    </w:tbl>
    <w:p w:rsidR="00881F51" w:rsidRDefault="00881F51">
      <w:pPr>
        <w:sectPr w:rsidR="00881F51">
          <w:pgSz w:w="18320" w:h="25920"/>
          <w:pgMar w:top="1080" w:right="580" w:bottom="280" w:left="2340" w:header="551" w:footer="563" w:gutter="0"/>
          <w:cols w:space="720"/>
        </w:sectPr>
      </w:pPr>
    </w:p>
    <w:p w:rsidR="00881F51" w:rsidRDefault="00881F51">
      <w:pPr>
        <w:spacing w:line="120" w:lineRule="exact"/>
        <w:rPr>
          <w:sz w:val="13"/>
          <w:szCs w:val="13"/>
        </w:r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599"/>
        <w:gridCol w:w="2216"/>
        <w:gridCol w:w="1946"/>
        <w:gridCol w:w="1647"/>
        <w:gridCol w:w="2216"/>
        <w:gridCol w:w="2027"/>
        <w:gridCol w:w="1424"/>
      </w:tblGrid>
      <w:tr w:rsidR="00881F51">
        <w:trPr>
          <w:trHeight w:hRule="exact" w:val="591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 w:right="-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86" w:right="8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313" w:right="3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1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>
        <w:trPr>
          <w:trHeight w:hRule="exact" w:val="508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KU7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3"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Jäger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23500642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KU-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KU-SN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roectodermal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mor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RIKEN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1"/>
              <w:ind w:left="29"/>
              <w:rPr>
                <w:rFonts w:ascii="Arial" w:eastAsia="Arial" w:hAnsi="Arial" w:cs="Arial"/>
              </w:rPr>
            </w:pP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 w:rsidP="00A50C18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LED-Ti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LLC-15MB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ompson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2004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15679051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LN-319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astrocytoma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LN-992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Bady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22570425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LN-443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LN-444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astoma,</w:t>
            </w:r>
          </w:p>
          <w:p w:rsidR="00881F51" w:rsidRDefault="00B55398">
            <w:pPr>
              <w:spacing w:before="21" w:line="261" w:lineRule="auto"/>
              <w:ind w:left="29" w:right="3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(d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ffere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 do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or)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Bady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22570425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LR10.6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prec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rsor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NALM-6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prec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rsor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9; 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fetal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106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embryo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-130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-134A,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2006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16643607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M10T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ov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A50C18" w:rsidRDefault="00B55398" w:rsidP="00A50C18">
            <w:pPr>
              <w:spacing w:line="220" w:lineRule="exact"/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M4A4</w:t>
            </w:r>
          </w:p>
          <w:p w:rsidR="00881F51" w:rsidRDefault="00881F51">
            <w:pPr>
              <w:spacing w:before="21" w:line="262" w:lineRule="auto"/>
              <w:ind w:left="21" w:right="449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MALT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Pfe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ffer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Hodgk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Capes-Dav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23907998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MA-160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1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-Rees,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1977; 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562836,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wa</w:t>
            </w:r>
            <w:r>
              <w:rPr>
                <w:rFonts w:ascii="Arial" w:eastAsia="Arial" w:hAnsi="Arial" w:cs="Arial"/>
                <w:spacing w:val="-4"/>
              </w:rPr>
              <w:t>nn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MMac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2006; ICLAC correspo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16643607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MaTu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MC-4000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McCoy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ed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Stra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se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4"/>
              </w:rPr>
              <w:t>nn</w:t>
            </w:r>
            <w:r>
              <w:rPr>
                <w:rFonts w:ascii="Arial" w:eastAsia="Arial" w:hAnsi="Arial" w:cs="Arial"/>
              </w:rPr>
              <w:t>ect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ss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1" w:right="2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MCF-7/A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 w:rsidR="00C56057">
              <w:rPr>
                <w:rFonts w:ascii="Arial" w:eastAsia="Arial" w:hAnsi="Arial" w:cs="Arial"/>
              </w:rPr>
              <w:t>rR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OVCAR-8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scov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tch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Rav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2007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16504380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MDA-MB-4</w:t>
            </w:r>
            <w:r>
              <w:rPr>
                <w:rFonts w:ascii="Arial" w:eastAsia="Arial" w:hAnsi="Arial" w:cs="Arial"/>
                <w:spacing w:val="-1"/>
              </w:rPr>
              <w:t>3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2" w:lineRule="auto"/>
              <w:ind w:left="29" w:right="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son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2002; 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stgen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2007; Rae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2007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12354931,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17786032,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17004106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MDA-N</w:t>
            </w:r>
          </w:p>
          <w:p w:rsidR="00881F51" w:rsidRDefault="00881F51" w:rsidP="00C56057">
            <w:pPr>
              <w:spacing w:before="21" w:line="262" w:lineRule="auto"/>
              <w:ind w:right="449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5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 HER2/ERB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2- tra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sfected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</w:t>
            </w:r>
            <w:r>
              <w:rPr>
                <w:rFonts w:ascii="Arial" w:eastAsia="Arial" w:hAnsi="Arial" w:cs="Arial"/>
                <w:spacing w:val="-4"/>
              </w:rPr>
              <w:t>nz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19372543</w:t>
            </w:r>
          </w:p>
        </w:tc>
      </w:tr>
      <w:tr w:rsidR="00881F51">
        <w:trPr>
          <w:trHeight w:hRule="exact" w:val="720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0" w:line="220" w:lineRule="exact"/>
              <w:rPr>
                <w:sz w:val="22"/>
                <w:szCs w:val="2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MDS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0" w:line="220" w:lineRule="exact"/>
              <w:rPr>
                <w:sz w:val="22"/>
                <w:szCs w:val="2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4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1" w:lineRule="auto"/>
              <w:ind w:left="29" w:right="5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omo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0" w:line="220" w:lineRule="exact"/>
              <w:rPr>
                <w:sz w:val="22"/>
                <w:szCs w:val="2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JURKAT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0" w:line="220" w:lineRule="exact"/>
              <w:rPr>
                <w:sz w:val="22"/>
                <w:szCs w:val="2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4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1" w:lineRule="auto"/>
              <w:ind w:left="29" w:right="3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0" w:line="220" w:lineRule="exact"/>
              <w:rPr>
                <w:sz w:val="22"/>
                <w:szCs w:val="2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0" w:line="220" w:lineRule="exact"/>
              <w:rPr>
                <w:sz w:val="22"/>
                <w:szCs w:val="2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MEL-HO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1" w:lineRule="auto"/>
              <w:ind w:left="29" w:righ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does</w:t>
            </w:r>
            <w:r>
              <w:rPr>
                <w:rFonts w:ascii="Arial" w:eastAsia="Arial" w:hAnsi="Arial" w:cs="Arial"/>
                <w:spacing w:val="-4"/>
              </w:rPr>
              <w:t xml:space="preserve"> n</w:t>
            </w:r>
            <w:r>
              <w:rPr>
                <w:rFonts w:ascii="Arial" w:eastAsia="Arial" w:hAnsi="Arial" w:cs="Arial"/>
              </w:rPr>
              <w:t>ot match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 from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same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ME-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2" w:lineRule="auto"/>
              <w:ind w:left="29" w:righ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does</w:t>
            </w:r>
            <w:r>
              <w:rPr>
                <w:rFonts w:ascii="Arial" w:eastAsia="Arial" w:hAnsi="Arial" w:cs="Arial"/>
                <w:spacing w:val="-4"/>
              </w:rPr>
              <w:t xml:space="preserve"> n</w:t>
            </w:r>
            <w:r>
              <w:rPr>
                <w:rFonts w:ascii="Arial" w:eastAsia="Arial" w:hAnsi="Arial" w:cs="Arial"/>
              </w:rPr>
              <w:t>ot match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 from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same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MGH-U1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2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'</w:t>
            </w:r>
            <w:r>
              <w:rPr>
                <w:rFonts w:ascii="Arial" w:eastAsia="Arial" w:hAnsi="Arial" w:cs="Arial"/>
              </w:rPr>
              <w:t>Too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1983; 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1985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6823318,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4027986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MGH-U2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2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'</w:t>
            </w:r>
            <w:r>
              <w:rPr>
                <w:rFonts w:ascii="Arial" w:eastAsia="Arial" w:hAnsi="Arial" w:cs="Arial"/>
              </w:rPr>
              <w:t>Too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1983; 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1985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6823318,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4027986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MHH-225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M7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JURKAT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</w:tbl>
    <w:p w:rsidR="00881F51" w:rsidRDefault="00881F51">
      <w:pPr>
        <w:sectPr w:rsidR="00881F51">
          <w:pgSz w:w="18320" w:h="25920"/>
          <w:pgMar w:top="1080" w:right="580" w:bottom="280" w:left="2340" w:header="551" w:footer="563" w:gutter="0"/>
          <w:cols w:space="720"/>
        </w:sectPr>
      </w:pPr>
    </w:p>
    <w:p w:rsidR="00881F51" w:rsidRDefault="00881F51">
      <w:pPr>
        <w:spacing w:line="120" w:lineRule="exact"/>
        <w:rPr>
          <w:sz w:val="13"/>
          <w:szCs w:val="13"/>
        </w:r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599"/>
        <w:gridCol w:w="2216"/>
        <w:gridCol w:w="1946"/>
        <w:gridCol w:w="1647"/>
        <w:gridCol w:w="2216"/>
        <w:gridCol w:w="2027"/>
        <w:gridCol w:w="1424"/>
      </w:tblGrid>
      <w:tr w:rsidR="00881F51">
        <w:trPr>
          <w:trHeight w:hRule="exact" w:val="591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 w:right="-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86" w:right="8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313" w:right="3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1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>
        <w:trPr>
          <w:trHeight w:hRule="exact" w:val="755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1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nn</w:t>
            </w:r>
            <w:r>
              <w:rPr>
                <w:rFonts w:ascii="Arial" w:eastAsia="Arial" w:hAnsi="Arial" w:cs="Arial"/>
              </w:rPr>
              <w:t>esota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1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1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1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1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3" w:line="261" w:lineRule="auto"/>
              <w:ind w:left="29" w:righ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Lavappa,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1978; 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1981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566722,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MKB-1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CCRF-CEM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9; 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146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MKN28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MKN74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MOBS-1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M5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U-937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MOLT-15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CTV-1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M5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9; 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MPa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c-96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creat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AsPC-1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creat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MRO87-1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fo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HT-29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74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MUTZ-1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M2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wa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rk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tt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19344951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MV522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HT-29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#1075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NC-37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3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4"/>
              </w:rPr>
              <w:t xml:space="preserve"> 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4"/>
              </w:rPr>
              <w:t>j</w:t>
            </w: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rk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tt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NCC16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PHK16-0b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mmorta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sed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kerat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ocytes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C56057">
            <w:pPr>
              <w:spacing w:line="262" w:lineRule="auto"/>
              <w:ind w:left="21" w:right="4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NCI/ADR-RES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OVCAR-8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scov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tch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Rav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2007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16504380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NCI-H1264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NCI-H157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#930,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#931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122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NCI-H1304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NCI-H1870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#1069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NCI-H1514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rk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2000; 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10949990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NCI-H157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NCI-H1264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#930,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#931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NCI-H1622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122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NCI-H1870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NCI-H1304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1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#1069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NCI-H249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9" w:right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NCI-H69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9" w:right="1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#1073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NCI-H513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NCI-H125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#1060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NCI-H592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NCI-H69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#1070,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#1073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NCI-H60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NCI-N417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1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#1064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NCI-H630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Metas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samp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re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#1065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NCI-H738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NCOL-1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test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LoVo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2005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15771911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NCTC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2544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Lavappa,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1978; 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566722,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NCTC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3075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ed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Lavappa,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1978;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566722,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ND-1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DU-145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Bok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oven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11304728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C56057" w:rsidRDefault="00B55398" w:rsidP="00C56057">
            <w:pPr>
              <w:spacing w:line="220" w:lineRule="exact"/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NM2C5</w:t>
            </w:r>
          </w:p>
          <w:p w:rsidR="00881F51" w:rsidRDefault="00881F51">
            <w:pPr>
              <w:spacing w:before="21" w:line="262" w:lineRule="auto"/>
              <w:ind w:left="21" w:right="449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NOI-90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21" w:line="261" w:lineRule="auto"/>
              <w:ind w:left="29" w:right="2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Hodgk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4"/>
              </w:rPr>
              <w:t>ill</w:t>
            </w:r>
            <w:r>
              <w:rPr>
                <w:rFonts w:ascii="Arial" w:eastAsia="Arial" w:hAnsi="Arial" w:cs="Arial"/>
              </w:rPr>
              <w:t>er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REH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 w:line="261" w:lineRule="auto"/>
              <w:ind w:left="2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prec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rsor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</w:tbl>
    <w:p w:rsidR="00881F51" w:rsidRDefault="00881F51">
      <w:pPr>
        <w:sectPr w:rsidR="00881F51">
          <w:pgSz w:w="18320" w:h="25920"/>
          <w:pgMar w:top="1080" w:right="580" w:bottom="280" w:left="2340" w:header="551" w:footer="563" w:gutter="0"/>
          <w:cols w:space="720"/>
        </w:sectPr>
      </w:pPr>
    </w:p>
    <w:p w:rsidR="00881F51" w:rsidRDefault="00881F51">
      <w:pPr>
        <w:spacing w:line="120" w:lineRule="exact"/>
        <w:rPr>
          <w:sz w:val="13"/>
          <w:szCs w:val="13"/>
        </w:r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599"/>
        <w:gridCol w:w="2216"/>
        <w:gridCol w:w="1946"/>
        <w:gridCol w:w="1647"/>
        <w:gridCol w:w="2216"/>
        <w:gridCol w:w="2027"/>
        <w:gridCol w:w="1424"/>
      </w:tblGrid>
      <w:tr w:rsidR="00881F51">
        <w:trPr>
          <w:trHeight w:hRule="exact" w:val="591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 w:right="-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86" w:right="8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313" w:right="3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1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>
        <w:trPr>
          <w:trHeight w:hRule="exact" w:val="493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NOSE06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Ovary,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DOV-13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22710073</w:t>
            </w:r>
          </w:p>
        </w:tc>
      </w:tr>
      <w:tr w:rsidR="00881F51">
        <w:trPr>
          <w:trHeight w:hRule="exact" w:val="47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NOSE07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Ovary,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DOV-13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22710073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NPA87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weppe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2008;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18713817,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NS-3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50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OCUM-6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OCUM-11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OE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dometr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1997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9556756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OF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ed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1997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9556756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ONCO-DG-1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OVCAR-3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DSMZ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187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Sarcoma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(oste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sarcoma)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HCT-15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2013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[retract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]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24046071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OST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Sarcoma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(oste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sarcoma)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</w:p>
          <w:p w:rsidR="00881F51" w:rsidRDefault="00B55398">
            <w:pPr>
              <w:spacing w:before="21" w:line="261" w:lineRule="auto"/>
              <w:ind w:left="29" w:right="2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R. Nardo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OU-AML-1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OCI/AML2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OU-AML-2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M2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OCI/AML2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OU-AML-3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OCI/AML2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OU-AML-4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M2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OCI/AML2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OU-AML-5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M5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OCI/AML2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OU-AML-6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M1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OCI/AML2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OU-AML-7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OCI/AML2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OU-AML-8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OCI/AML2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OV-1063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1" w:right="5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OV2008, OV2008/C13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ME-180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22710073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Ovary1847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NIH:OVCAR-8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22710073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OVMIU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OVSA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P1-1A3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SK-HEP-1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P1-4D6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SK-HEP-1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122404">
            <w:pPr>
              <w:spacing w:line="262" w:lineRule="auto"/>
              <w:ind w:left="21" w:right="3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P39/TSUGANE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M2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HL-60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M2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2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2003; 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PBEI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 w:line="262" w:lineRule="auto"/>
              <w:ind w:left="2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prec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rsor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NALM-6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 w:line="262" w:lineRule="auto"/>
              <w:ind w:left="2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prec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rsor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9; 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PC-93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Bok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oven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14518029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PC-MDS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odysp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  <w:p w:rsidR="00881F51" w:rsidRDefault="00B55398">
            <w:pPr>
              <w:spacing w:before="21" w:line="261" w:lineRule="auto"/>
              <w:ind w:left="29" w:right="4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drome,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erapy- re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ated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K-562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19344951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PCI-22A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4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2" w:lineRule="auto"/>
              <w:ind w:left="29" w:righ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does</w:t>
            </w:r>
            <w:r>
              <w:rPr>
                <w:rFonts w:ascii="Arial" w:eastAsia="Arial" w:hAnsi="Arial" w:cs="Arial"/>
                <w:spacing w:val="-4"/>
              </w:rPr>
              <w:t xml:space="preserve"> n</w:t>
            </w:r>
            <w:r>
              <w:rPr>
                <w:rFonts w:ascii="Arial" w:eastAsia="Arial" w:hAnsi="Arial" w:cs="Arial"/>
              </w:rPr>
              <w:t>ot match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 from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same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PCI-22B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1" w:lineRule="auto"/>
              <w:ind w:left="29" w:right="-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ymph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ode)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2" w:lineRule="auto"/>
              <w:ind w:left="29" w:righ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does</w:t>
            </w:r>
            <w:r>
              <w:rPr>
                <w:rFonts w:ascii="Arial" w:eastAsia="Arial" w:hAnsi="Arial" w:cs="Arial"/>
                <w:spacing w:val="-4"/>
              </w:rPr>
              <w:t xml:space="preserve"> n</w:t>
            </w:r>
            <w:r>
              <w:rPr>
                <w:rFonts w:ascii="Arial" w:eastAsia="Arial" w:hAnsi="Arial" w:cs="Arial"/>
              </w:rPr>
              <w:t>ot match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 from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same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PCI-3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82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ary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geal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PC-3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964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PEAZ-1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HT-1080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 w:right="-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Sarcoma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(f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brosarcoma)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1" w:lineRule="auto"/>
              <w:ind w:left="29" w:right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Bok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ove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2004; Sc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2001 [errat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m]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6" w:line="220" w:lineRule="exact"/>
              <w:rPr>
                <w:sz w:val="22"/>
                <w:szCs w:val="22"/>
              </w:rPr>
            </w:pPr>
          </w:p>
          <w:p w:rsidR="00881F51" w:rsidRDefault="00B55398">
            <w:pPr>
              <w:spacing w:line="262" w:lineRule="auto"/>
              <w:ind w:left="29" w:right="4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11433418 [errat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m]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PH61-N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ed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Ca-2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creat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PLB-985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HL-60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M2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</w:tbl>
    <w:p w:rsidR="00881F51" w:rsidRDefault="00881F51">
      <w:pPr>
        <w:sectPr w:rsidR="00881F51">
          <w:pgSz w:w="18320" w:h="25920"/>
          <w:pgMar w:top="1080" w:right="580" w:bottom="280" w:left="2340" w:header="551" w:footer="563" w:gutter="0"/>
          <w:cols w:space="720"/>
        </w:sectPr>
      </w:pPr>
    </w:p>
    <w:p w:rsidR="00881F51" w:rsidRDefault="00881F51">
      <w:pPr>
        <w:spacing w:line="120" w:lineRule="exact"/>
        <w:rPr>
          <w:sz w:val="13"/>
          <w:szCs w:val="13"/>
        </w:r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599"/>
        <w:gridCol w:w="2216"/>
        <w:gridCol w:w="1946"/>
        <w:gridCol w:w="1647"/>
        <w:gridCol w:w="2216"/>
        <w:gridCol w:w="2027"/>
        <w:gridCol w:w="1424"/>
      </w:tblGrid>
      <w:tr w:rsidR="00881F51">
        <w:trPr>
          <w:trHeight w:hRule="exact" w:val="591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 w:right="-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86" w:right="8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313" w:right="3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1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>
        <w:trPr>
          <w:trHeight w:hRule="exact" w:val="508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PPC-1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PC-3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1993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8428522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PSV811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brob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1"/>
              </w:rPr>
              <w:t>'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drome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I-38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brob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RAMAK-1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ov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RB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Hodgk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OMK-210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key,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Owl</w:t>
            </w:r>
          </w:p>
          <w:p w:rsidR="00881F51" w:rsidRDefault="00B55398">
            <w:pPr>
              <w:spacing w:before="21" w:line="265" w:lineRule="auto"/>
              <w:ind w:left="29" w:right="6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i/>
              </w:rPr>
              <w:t>Aotus tr</w:t>
            </w:r>
            <w:r>
              <w:rPr>
                <w:rFonts w:ascii="Arial" w:eastAsia="Arial" w:hAnsi="Arial" w:cs="Arial"/>
                <w:i/>
                <w:spacing w:val="-4"/>
              </w:rPr>
              <w:t>i</w:t>
            </w:r>
            <w:r>
              <w:rPr>
                <w:rFonts w:ascii="Arial" w:eastAsia="Arial" w:hAnsi="Arial" w:cs="Arial"/>
                <w:i/>
              </w:rPr>
              <w:t>v</w:t>
            </w:r>
            <w:r>
              <w:rPr>
                <w:rFonts w:ascii="Arial" w:eastAsia="Arial" w:hAnsi="Arial" w:cs="Arial"/>
                <w:i/>
                <w:spacing w:val="-4"/>
              </w:rPr>
              <w:t>i</w:t>
            </w:r>
            <w:r>
              <w:rPr>
                <w:rFonts w:ascii="Arial" w:eastAsia="Arial" w:hAnsi="Arial" w:cs="Arial"/>
                <w:i/>
              </w:rPr>
              <w:t>rgatus</w:t>
            </w:r>
            <w:r>
              <w:rPr>
                <w:rFonts w:ascii="Arial" w:eastAsia="Arial" w:hAnsi="Arial" w:cs="Arial"/>
                <w:i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3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ey,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3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50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RBHF-1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epatoma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4"/>
              </w:rPr>
              <w:t>hu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RC-2A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M4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CCRF-CEM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3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HL-60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M2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REH-6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prec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rsor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se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REPC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ey,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Hep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3B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ver,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epatoce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ar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4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2014 [retract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]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21406725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RERF-LC-MA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SK-MES-1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Capes-Dav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23136038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RERF-LC-OK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Astrocytoma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RM-10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K-562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RMUG-L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SNG-II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dometr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RO-D81-1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4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med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HT-29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Dadon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23472229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RO-H85-1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4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med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647-V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Dadon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23472229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RPMI-4788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Capes-Dav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23136038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RPTC-1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9" w:right="6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TPC-1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9" w:right="5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RS-1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M7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K-562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RTSG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SNG-II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dometr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Hodgk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key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3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Harr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1981; 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7192801,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Sarcoma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posarcoma)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K-562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SAML-1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Hodgk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U-937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FAQ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#1074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SBC-2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SBC-7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SCCTF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4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SCCKN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4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2006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16643607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SCLC-16H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SCLC-21/22H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1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SCLC-24H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SCLC-21/22H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1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sma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10508494</w:t>
            </w:r>
          </w:p>
        </w:tc>
      </w:tr>
      <w:tr w:rsidR="00881F51">
        <w:trPr>
          <w:trHeight w:hRule="exact" w:val="74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5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5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5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NCI-H460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5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1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arge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5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stra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5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20075370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SF767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4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 astrocytoma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ME-180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Bady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22570425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SH-2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74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SK-GT-5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SK-GT-2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s)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stra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20075370</w:t>
            </w:r>
          </w:p>
        </w:tc>
      </w:tr>
      <w:tr w:rsidR="00881F51">
        <w:trPr>
          <w:trHeight w:hRule="exact" w:val="122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SK-MG-1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Astrocytoma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Astrocytoma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</w:tbl>
    <w:p w:rsidR="00881F51" w:rsidRDefault="00881F51">
      <w:pPr>
        <w:sectPr w:rsidR="00881F51">
          <w:pgSz w:w="18320" w:h="25920"/>
          <w:pgMar w:top="1080" w:right="580" w:bottom="280" w:left="2340" w:header="551" w:footer="563" w:gutter="0"/>
          <w:cols w:space="720"/>
        </w:sectPr>
      </w:pPr>
    </w:p>
    <w:p w:rsidR="00881F51" w:rsidRDefault="00881F51">
      <w:pPr>
        <w:spacing w:line="120" w:lineRule="exact"/>
        <w:rPr>
          <w:sz w:val="13"/>
          <w:szCs w:val="13"/>
        </w:r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599"/>
        <w:gridCol w:w="2216"/>
        <w:gridCol w:w="1946"/>
        <w:gridCol w:w="1647"/>
        <w:gridCol w:w="2216"/>
        <w:gridCol w:w="2027"/>
        <w:gridCol w:w="1424"/>
      </w:tblGrid>
      <w:tr w:rsidR="00881F51">
        <w:trPr>
          <w:trHeight w:hRule="exact" w:val="591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 w:right="-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86" w:right="8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313" w:right="3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1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>
        <w:trPr>
          <w:trHeight w:hRule="exact" w:val="522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</w:tr>
      <w:tr w:rsidR="00881F51">
        <w:trPr>
          <w:trHeight w:hRule="exact" w:val="47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SK-OV-4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C-33A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22710073</w:t>
            </w:r>
          </w:p>
        </w:tc>
      </w:tr>
      <w:tr w:rsidR="00881F51">
        <w:trPr>
          <w:trHeight w:hRule="exact" w:val="47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SK-OV-6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C-33A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Korch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22710073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KE-37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DSMZ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SLK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Sarcoma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(Kapos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Cak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-4"/>
              </w:rPr>
              <w:t>ü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22987579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SNB-19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U-251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MG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1" w:lineRule="auto"/>
              <w:ind w:left="29" w:right="4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</w:rPr>
              <w:t>ari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2007; 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17254797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SPI-801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K-562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2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1993; 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8220135,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SPI-802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K-562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2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1993; 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8220135,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Hodgk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OMK-210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key,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Owl</w:t>
            </w:r>
          </w:p>
          <w:p w:rsidR="00881F51" w:rsidRDefault="00B55398">
            <w:pPr>
              <w:spacing w:before="21" w:line="265" w:lineRule="auto"/>
              <w:ind w:left="29" w:right="6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i/>
              </w:rPr>
              <w:t>Aotus tr</w:t>
            </w:r>
            <w:r>
              <w:rPr>
                <w:rFonts w:ascii="Arial" w:eastAsia="Arial" w:hAnsi="Arial" w:cs="Arial"/>
                <w:i/>
                <w:spacing w:val="-4"/>
              </w:rPr>
              <w:t>i</w:t>
            </w:r>
            <w:r>
              <w:rPr>
                <w:rFonts w:ascii="Arial" w:eastAsia="Arial" w:hAnsi="Arial" w:cs="Arial"/>
                <w:i/>
              </w:rPr>
              <w:t>v</w:t>
            </w:r>
            <w:r>
              <w:rPr>
                <w:rFonts w:ascii="Arial" w:eastAsia="Arial" w:hAnsi="Arial" w:cs="Arial"/>
                <w:i/>
                <w:spacing w:val="-4"/>
              </w:rPr>
              <w:t>i</w:t>
            </w:r>
            <w:r>
              <w:rPr>
                <w:rFonts w:ascii="Arial" w:eastAsia="Arial" w:hAnsi="Arial" w:cs="Arial"/>
                <w:i/>
              </w:rPr>
              <w:t>rgatus</w:t>
            </w:r>
            <w:r>
              <w:rPr>
                <w:rFonts w:ascii="Arial" w:eastAsia="Arial" w:hAnsi="Arial" w:cs="Arial"/>
                <w:i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ey,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3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SQ-5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2006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16643607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SR-91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3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AML-193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6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M5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-527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-480,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-620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-598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-480,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-620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-608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-480,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-620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-613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-480,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-620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-732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-480,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-620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-733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-480,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-620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ey,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al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61" w:lineRule="auto"/>
              <w:ind w:left="29" w:right="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1980;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 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7394535,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stem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Torsv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22949886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T-33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K-562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3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146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T404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7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spacing w:line="262" w:lineRule="auto"/>
              <w:ind w:left="29" w:right="4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2" w:lineRule="auto"/>
              <w:ind w:left="29" w:righ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T404,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T4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6,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-138,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-158LN,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-159,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-212,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line="262" w:lineRule="auto"/>
              <w:ind w:left="29" w:right="2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212LN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(ge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eck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146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00" w:lineRule="exact"/>
              <w:rPr>
                <w:sz w:val="11"/>
                <w:szCs w:val="11"/>
              </w:rPr>
            </w:pPr>
          </w:p>
          <w:p w:rsidR="0044668C" w:rsidRDefault="00B55398" w:rsidP="0044668C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T406</w:t>
            </w:r>
          </w:p>
          <w:p w:rsidR="00881F51" w:rsidRDefault="00881F51">
            <w:pPr>
              <w:spacing w:before="21" w:line="262" w:lineRule="auto"/>
              <w:ind w:left="21" w:right="84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7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spacing w:line="261" w:lineRule="auto"/>
              <w:ind w:left="29" w:right="4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1" w:lineRule="auto"/>
              <w:ind w:left="29" w:righ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T404,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T4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6,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-138,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-158LN,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-159,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-212,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1" w:line="261" w:lineRule="auto"/>
              <w:ind w:left="29" w:right="2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212LN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(ge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eck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T409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4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UM-SCC-1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(rec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ce)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 w:rsidP="0044668C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tra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 xml:space="preserve">sformed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 f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brob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50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TCO-1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TCO-2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2006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16643607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TDL-1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ill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s,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eop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P3JHR-1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rk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tt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TDL-2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ill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s,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eop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P3JHR-1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rk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tt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TDL-3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ill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s,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eop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RPMI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17</w:t>
            </w:r>
            <w:r>
              <w:rPr>
                <w:rFonts w:ascii="Arial" w:eastAsia="Arial" w:hAnsi="Arial" w:cs="Arial"/>
                <w:spacing w:val="-1"/>
              </w:rPr>
              <w:t>8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4"/>
              </w:rPr>
              <w:t xml:space="preserve"> n</w:t>
            </w:r>
            <w:r>
              <w:rPr>
                <w:rFonts w:ascii="Arial" w:eastAsia="Arial" w:hAnsi="Arial" w:cs="Arial"/>
              </w:rPr>
              <w:t>ormal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TDL-4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ill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s,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eop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4"/>
              </w:rPr>
              <w:t>j</w:t>
            </w: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rk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tt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122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TE-12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0" w:line="220" w:lineRule="exact"/>
              <w:rPr>
                <w:sz w:val="22"/>
                <w:szCs w:val="22"/>
              </w:rPr>
            </w:pPr>
          </w:p>
          <w:p w:rsidR="00881F51" w:rsidRDefault="00B55398">
            <w:pPr>
              <w:spacing w:line="262" w:lineRule="auto"/>
              <w:ind w:left="29" w:righ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TE-2,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TE-3,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-12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or TE-13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(ge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stra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2007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17804709</w:t>
            </w:r>
          </w:p>
        </w:tc>
      </w:tr>
      <w:tr w:rsidR="00881F51">
        <w:trPr>
          <w:trHeight w:hRule="exact" w:val="97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TE-13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2" w:lineRule="auto"/>
              <w:ind w:left="29" w:righ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TE-2,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TE-3,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-12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or TE-13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(ge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stra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2007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17804709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TE-2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1" w:lineRule="auto"/>
              <w:ind w:left="29" w:righ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TE-2,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TE-3,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-12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or TE-13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(ge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stra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2007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17804709</w:t>
            </w:r>
          </w:p>
        </w:tc>
      </w:tr>
    </w:tbl>
    <w:p w:rsidR="00881F51" w:rsidRDefault="00881F51">
      <w:pPr>
        <w:sectPr w:rsidR="00881F51">
          <w:pgSz w:w="18320" w:h="25920"/>
          <w:pgMar w:top="1080" w:right="580" w:bottom="280" w:left="2340" w:header="551" w:footer="563" w:gutter="0"/>
          <w:cols w:space="720"/>
        </w:sectPr>
      </w:pPr>
    </w:p>
    <w:p w:rsidR="00881F51" w:rsidRDefault="00881F51">
      <w:pPr>
        <w:spacing w:line="120" w:lineRule="exact"/>
        <w:rPr>
          <w:sz w:val="13"/>
          <w:szCs w:val="13"/>
        </w:r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599"/>
        <w:gridCol w:w="2216"/>
        <w:gridCol w:w="1946"/>
        <w:gridCol w:w="1647"/>
        <w:gridCol w:w="2216"/>
        <w:gridCol w:w="2027"/>
        <w:gridCol w:w="1424"/>
      </w:tblGrid>
      <w:tr w:rsidR="00881F51">
        <w:trPr>
          <w:trHeight w:hRule="exact" w:val="591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 w:right="-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86" w:right="8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313" w:right="3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1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>
        <w:trPr>
          <w:trHeight w:hRule="exact" w:val="999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60" w:lineRule="exact"/>
              <w:rPr>
                <w:sz w:val="17"/>
                <w:szCs w:val="17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TE-3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60" w:lineRule="exact"/>
              <w:rPr>
                <w:sz w:val="17"/>
                <w:szCs w:val="17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TE-2,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TE-3,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-12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or TE-13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(ge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60" w:lineRule="exact"/>
              <w:rPr>
                <w:sz w:val="17"/>
                <w:szCs w:val="17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1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60" w:lineRule="exact"/>
              <w:rPr>
                <w:sz w:val="17"/>
                <w:szCs w:val="17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stra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2007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60" w:lineRule="exact"/>
              <w:rPr>
                <w:sz w:val="17"/>
                <w:szCs w:val="17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17804709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TE-7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2" w:lineRule="auto"/>
              <w:ind w:left="29" w:righ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TE-2,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TE-3,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-12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or TE-13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(ge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ageal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stra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2007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17804709</w:t>
            </w:r>
          </w:p>
        </w:tc>
      </w:tr>
      <w:tr w:rsidR="00881F51">
        <w:trPr>
          <w:trHeight w:hRule="exact" w:val="74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TEC61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JEG3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49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 [retract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]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14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12388152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TK-1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U-251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MG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M2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K-562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2002;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11871388,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TMH-1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tre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IHH-4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pap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ary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yro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TMM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3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 xml:space="preserve">ame,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correct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type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EBV+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B-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TSU-Pr1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Prostate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Bok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oven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11522622</w:t>
            </w:r>
          </w:p>
        </w:tc>
      </w:tr>
      <w:tr w:rsidR="00881F51">
        <w:trPr>
          <w:trHeight w:hRule="exact" w:val="146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-138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7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spacing w:line="262" w:lineRule="auto"/>
              <w:ind w:left="29" w:right="4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2" w:lineRule="auto"/>
              <w:ind w:left="29" w:righ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T404,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T4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6,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-138,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-158LN,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-159,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-212,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line="262" w:lineRule="auto"/>
              <w:ind w:left="29" w:right="2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212LN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(ge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eck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146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-158LN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82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ary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geal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2" w:lineRule="auto"/>
              <w:ind w:left="29" w:righ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T404,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T4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6,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-138,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-158LN,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-159,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-212,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line="262" w:lineRule="auto"/>
              <w:ind w:left="29" w:right="2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212LN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(ge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1" w:lineRule="auto"/>
              <w:ind w:left="29" w:right="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eck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146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-159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82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ary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geal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2" w:lineRule="auto"/>
              <w:ind w:left="29" w:righ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T404,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T4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6,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-138,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-158LN,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-159,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-212,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line="261" w:lineRule="auto"/>
              <w:ind w:left="29" w:right="2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212LN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(ge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eck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-167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4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UM-SCC-1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(rec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rre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ce)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146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82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ary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geal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2" w:lineRule="auto"/>
              <w:ind w:left="29" w:righ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T404,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T4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6,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-138,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-158LN,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-159,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-212,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line="262" w:lineRule="auto"/>
              <w:ind w:left="29" w:right="2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212LN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(ge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eck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146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-212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6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Hypop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ary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geal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2" w:lineRule="auto"/>
              <w:ind w:left="29" w:righ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T404,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T4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6,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-138,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-158LN,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-159,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-212,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line="261" w:lineRule="auto"/>
              <w:ind w:left="29" w:right="2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212LN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(ge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eck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146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-212LN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-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Hypop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ary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geal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ymph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ode)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1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1" w:lineRule="auto"/>
              <w:ind w:left="29" w:righ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T404,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T4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6,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-138,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-158LN,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-159, 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-212,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1" w:line="262" w:lineRule="auto"/>
              <w:ind w:left="29" w:right="2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212LN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(ge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eck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ey,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  <w:spacing w:val="4"/>
              </w:rPr>
              <w:t>il</w:t>
            </w:r>
            <w:r>
              <w:rPr>
                <w:rFonts w:ascii="Arial" w:eastAsia="Arial" w:hAnsi="Arial" w:cs="Arial"/>
              </w:rPr>
              <w:t>ms'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mor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Lavappa,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1978;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146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U-118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MG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U-138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MG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UM-UC-2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19375735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1" w:right="4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UM-UC-3</w:t>
            </w:r>
            <w:r w:rsidR="00E1751A">
              <w:rPr>
                <w:rFonts w:ascii="Arial" w:eastAsia="Arial" w:hAnsi="Arial" w:cs="Arial"/>
              </w:rPr>
              <w:t>-GFP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4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oma, GFP-tra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sfected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UM- UC-3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2009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19375735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UPES/C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Bra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eop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astrocytes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Rat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gg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20951163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UPHHJA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Rat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gg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20951163</w:t>
            </w:r>
          </w:p>
        </w:tc>
      </w:tr>
      <w:tr w:rsidR="00881F51">
        <w:trPr>
          <w:trHeight w:hRule="exact" w:val="77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260" w:lineRule="exact"/>
              <w:rPr>
                <w:sz w:val="26"/>
                <w:szCs w:val="26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UTMB-460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260" w:lineRule="exact"/>
              <w:rPr>
                <w:sz w:val="26"/>
                <w:szCs w:val="26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260" w:lineRule="exact"/>
              <w:rPr>
                <w:sz w:val="26"/>
                <w:szCs w:val="26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B-ce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260" w:lineRule="exact"/>
              <w:rPr>
                <w:sz w:val="26"/>
                <w:szCs w:val="26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CCRF-CEM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260" w:lineRule="exact"/>
              <w:rPr>
                <w:sz w:val="26"/>
                <w:szCs w:val="26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4" w:line="140" w:lineRule="exact"/>
              <w:rPr>
                <w:sz w:val="14"/>
                <w:szCs w:val="14"/>
              </w:rPr>
            </w:pPr>
          </w:p>
          <w:p w:rsidR="00881F51" w:rsidRDefault="00B55398">
            <w:pPr>
              <w:spacing w:line="261" w:lineRule="auto"/>
              <w:ind w:left="29" w:right="3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260" w:lineRule="exact"/>
              <w:rPr>
                <w:sz w:val="26"/>
                <w:szCs w:val="26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260" w:lineRule="exact"/>
              <w:rPr>
                <w:sz w:val="26"/>
                <w:szCs w:val="26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VC312R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ll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</w:rPr>
              <w:t>ed,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hu</w:t>
            </w:r>
            <w:r>
              <w:rPr>
                <w:rFonts w:ascii="Arial" w:eastAsia="Arial" w:hAnsi="Arial" w:cs="Arial"/>
              </w:rPr>
              <w:t>man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+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se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gg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20951163</w:t>
            </w:r>
          </w:p>
        </w:tc>
      </w:tr>
    </w:tbl>
    <w:p w:rsidR="00881F51" w:rsidRDefault="00881F51">
      <w:pPr>
        <w:sectPr w:rsidR="00881F51">
          <w:pgSz w:w="18320" w:h="25920"/>
          <w:pgMar w:top="1080" w:right="580" w:bottom="280" w:left="2340" w:header="551" w:footer="563" w:gutter="0"/>
          <w:cols w:space="720"/>
        </w:sectPr>
      </w:pPr>
    </w:p>
    <w:p w:rsidR="00881F51" w:rsidRDefault="00881F51">
      <w:pPr>
        <w:spacing w:line="120" w:lineRule="exact"/>
        <w:rPr>
          <w:sz w:val="13"/>
          <w:szCs w:val="13"/>
        </w:r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599"/>
        <w:gridCol w:w="2216"/>
        <w:gridCol w:w="1946"/>
        <w:gridCol w:w="1647"/>
        <w:gridCol w:w="2216"/>
        <w:gridCol w:w="2027"/>
        <w:gridCol w:w="1424"/>
      </w:tblGrid>
      <w:tr w:rsidR="00881F51">
        <w:trPr>
          <w:trHeight w:hRule="exact" w:val="591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 w:right="-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1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86" w:right="8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313" w:right="3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B55398">
            <w:pPr>
              <w:spacing w:before="10"/>
              <w:ind w:left="1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>
        <w:trPr>
          <w:trHeight w:hRule="exact" w:val="522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VM-CUB-III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VM-CUB-I</w:t>
            </w:r>
          </w:p>
        </w:tc>
        <w:tc>
          <w:tcPr>
            <w:tcW w:w="164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Masters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-1"/>
              </w:rPr>
              <w:t>8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424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3708594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Dr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HT-29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1987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3472642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1"/>
              <w:ind w:left="29"/>
              <w:rPr>
                <w:rFonts w:ascii="Arial" w:eastAsia="Arial" w:hAnsi="Arial" w:cs="Arial"/>
              </w:rPr>
            </w:pP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g-K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bo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j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ct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va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2" w:lineRule="auto"/>
              <w:ind w:left="29" w:right="6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Lavappa,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1978; 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1981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566722,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1"/>
              <w:rPr>
                <w:rFonts w:ascii="Arial" w:eastAsia="Arial" w:hAnsi="Arial" w:cs="Arial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61" w:lineRule="auto"/>
              <w:ind w:left="29" w:right="663"/>
              <w:rPr>
                <w:rFonts w:ascii="Arial" w:eastAsia="Arial" w:hAnsi="Arial" w:cs="Arial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ind w:left="29"/>
              <w:rPr>
                <w:rFonts w:ascii="Arial" w:eastAsia="Arial" w:hAnsi="Arial" w:cs="Arial"/>
              </w:rPr>
            </w:pP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SU-ALCL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arge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CCRF-CEM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3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1"/>
              </w:rPr>
              <w:t>W</w:t>
            </w:r>
            <w:r>
              <w:rPr>
                <w:rFonts w:ascii="Arial" w:eastAsia="Arial" w:hAnsi="Arial" w:cs="Arial"/>
              </w:rPr>
              <w:t>SU-CLL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5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 xml:space="preserve">c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REH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prec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rsor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spacing w:line="261" w:lineRule="auto"/>
              <w:ind w:left="29" w:right="2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2002; 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12200708,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AA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ocytes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U-937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AP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ocytes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U-937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oma,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YJ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5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omo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HL-60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M2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97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MB-1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ZR-75-1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Capes-Dav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23136038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MB-1-E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ZR-75-1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Breast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Capes-Dav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23136038</w:t>
            </w:r>
          </w:p>
        </w:tc>
      </w:tr>
      <w:tr w:rsidR="00881F51">
        <w:trPr>
          <w:trHeight w:hRule="exact" w:val="28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946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647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2216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2027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424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81F51" w:rsidRDefault="00881F51"/>
        </w:tc>
      </w:tr>
    </w:tbl>
    <w:p w:rsidR="00881F51" w:rsidRDefault="00881F51">
      <w:pPr>
        <w:sectPr w:rsidR="00881F51">
          <w:pgSz w:w="18320" w:h="25920"/>
          <w:pgMar w:top="1080" w:right="580" w:bottom="280" w:left="2340" w:header="551" w:footer="563" w:gutter="0"/>
          <w:cols w:space="720"/>
        </w:sectPr>
      </w:pP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p w:rsidR="00881F51" w:rsidRDefault="00881F51">
      <w:pPr>
        <w:spacing w:line="260" w:lineRule="exact"/>
        <w:rPr>
          <w:sz w:val="26"/>
          <w:szCs w:val="26"/>
        </w:rPr>
      </w:pPr>
    </w:p>
    <w:p w:rsidR="00881F51" w:rsidRDefault="00B55398">
      <w:pPr>
        <w:spacing w:before="34" w:line="261" w:lineRule="auto"/>
        <w:ind w:left="145" w:right="1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datab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cross-co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tam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ated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li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sts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two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es.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Tab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(see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prev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pages)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</w:rPr>
        <w:t>ose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li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o a</w:t>
      </w:r>
      <w:r>
        <w:rPr>
          <w:rFonts w:ascii="Arial" w:eastAsia="Arial" w:hAnsi="Arial" w:cs="Arial"/>
          <w:spacing w:val="-4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stock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own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4"/>
        </w:rPr>
        <w:t>u</w:t>
      </w:r>
      <w:r>
        <w:rPr>
          <w:rFonts w:ascii="Arial" w:eastAsia="Arial" w:hAnsi="Arial" w:cs="Arial"/>
        </w:rPr>
        <w:t>tors.</w:t>
      </w:r>
    </w:p>
    <w:p w:rsidR="00881F51" w:rsidRDefault="00881F51">
      <w:pPr>
        <w:spacing w:line="100" w:lineRule="exact"/>
        <w:rPr>
          <w:sz w:val="10"/>
          <w:szCs w:val="10"/>
        </w:rPr>
      </w:pPr>
    </w:p>
    <w:p w:rsidR="00881F51" w:rsidRDefault="00B55398">
      <w:pPr>
        <w:ind w:left="14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Table</w:t>
      </w:r>
      <w:r>
        <w:rPr>
          <w:rFonts w:ascii="Arial" w:eastAsia="Arial" w:hAnsi="Arial" w:cs="Arial"/>
          <w:b/>
          <w:i/>
          <w:spacing w:val="-5"/>
        </w:rPr>
        <w:t xml:space="preserve"> </w:t>
      </w:r>
      <w:r>
        <w:rPr>
          <w:rFonts w:ascii="Arial" w:eastAsia="Arial" w:hAnsi="Arial" w:cs="Arial"/>
          <w:b/>
          <w:i/>
        </w:rPr>
        <w:t>2</w:t>
      </w:r>
      <w:r>
        <w:rPr>
          <w:rFonts w:ascii="Arial" w:eastAsia="Arial" w:hAnsi="Arial" w:cs="Arial"/>
          <w:b/>
          <w:i/>
          <w:spacing w:val="-1"/>
        </w:rPr>
        <w:t xml:space="preserve"> </w:t>
      </w:r>
      <w:r>
        <w:rPr>
          <w:rFonts w:ascii="Arial" w:eastAsia="Arial" w:hAnsi="Arial" w:cs="Arial"/>
          <w:b/>
          <w:i/>
        </w:rPr>
        <w:t>(be</w:t>
      </w:r>
      <w:r>
        <w:rPr>
          <w:rFonts w:ascii="Arial" w:eastAsia="Arial" w:hAnsi="Arial" w:cs="Arial"/>
          <w:b/>
          <w:i/>
          <w:spacing w:val="-1"/>
        </w:rPr>
        <w:t>l</w:t>
      </w:r>
      <w:r>
        <w:rPr>
          <w:rFonts w:ascii="Arial" w:eastAsia="Arial" w:hAnsi="Arial" w:cs="Arial"/>
          <w:b/>
          <w:i/>
        </w:rPr>
        <w:t>ow)</w:t>
      </w:r>
      <w:r>
        <w:rPr>
          <w:rFonts w:ascii="Arial" w:eastAsia="Arial" w:hAnsi="Arial" w:cs="Arial"/>
          <w:b/>
          <w:i/>
          <w:spacing w:val="-7"/>
        </w:rPr>
        <w:t xml:space="preserve"> </w:t>
      </w:r>
      <w:r>
        <w:rPr>
          <w:rFonts w:ascii="Arial" w:eastAsia="Arial" w:hAnsi="Arial" w:cs="Arial"/>
          <w:b/>
          <w:i/>
        </w:rPr>
        <w:t>contains</w:t>
      </w:r>
      <w:r>
        <w:rPr>
          <w:rFonts w:ascii="Arial" w:eastAsia="Arial" w:hAnsi="Arial" w:cs="Arial"/>
          <w:b/>
          <w:i/>
          <w:spacing w:val="-8"/>
        </w:rPr>
        <w:t xml:space="preserve"> </w:t>
      </w:r>
      <w:r>
        <w:rPr>
          <w:rFonts w:ascii="Arial" w:eastAsia="Arial" w:hAnsi="Arial" w:cs="Arial"/>
          <w:b/>
          <w:i/>
          <w:spacing w:val="-1"/>
        </w:rPr>
        <w:t>c</w:t>
      </w:r>
      <w:r>
        <w:rPr>
          <w:rFonts w:ascii="Arial" w:eastAsia="Arial" w:hAnsi="Arial" w:cs="Arial"/>
          <w:b/>
          <w:i/>
        </w:rPr>
        <w:t>ell</w:t>
      </w:r>
      <w:r>
        <w:rPr>
          <w:rFonts w:ascii="Arial" w:eastAsia="Arial" w:hAnsi="Arial" w:cs="Arial"/>
          <w:b/>
          <w:i/>
          <w:spacing w:val="-3"/>
        </w:rPr>
        <w:t xml:space="preserve"> </w:t>
      </w:r>
      <w:r>
        <w:rPr>
          <w:rFonts w:ascii="Arial" w:eastAsia="Arial" w:hAnsi="Arial" w:cs="Arial"/>
          <w:b/>
          <w:i/>
        </w:rPr>
        <w:t>lines</w:t>
      </w:r>
      <w:r>
        <w:rPr>
          <w:rFonts w:ascii="Arial" w:eastAsia="Arial" w:hAnsi="Arial" w:cs="Arial"/>
          <w:b/>
          <w:i/>
          <w:spacing w:val="-5"/>
        </w:rPr>
        <w:t xml:space="preserve"> </w:t>
      </w:r>
      <w:r>
        <w:rPr>
          <w:rFonts w:ascii="Arial" w:eastAsia="Arial" w:hAnsi="Arial" w:cs="Arial"/>
          <w:b/>
          <w:i/>
        </w:rPr>
        <w:t>where</w:t>
      </w:r>
      <w:r>
        <w:rPr>
          <w:rFonts w:ascii="Arial" w:eastAsia="Arial" w:hAnsi="Arial" w:cs="Arial"/>
          <w:b/>
          <w:i/>
          <w:spacing w:val="-6"/>
        </w:rPr>
        <w:t xml:space="preserve"> </w:t>
      </w:r>
      <w:r>
        <w:rPr>
          <w:rFonts w:ascii="Arial" w:eastAsia="Arial" w:hAnsi="Arial" w:cs="Arial"/>
          <w:b/>
          <w:i/>
        </w:rPr>
        <w:t>so</w:t>
      </w:r>
      <w:r>
        <w:rPr>
          <w:rFonts w:ascii="Arial" w:eastAsia="Arial" w:hAnsi="Arial" w:cs="Arial"/>
          <w:b/>
          <w:i/>
          <w:spacing w:val="-1"/>
        </w:rPr>
        <w:t>m</w:t>
      </w:r>
      <w:r>
        <w:rPr>
          <w:rFonts w:ascii="Arial" w:eastAsia="Arial" w:hAnsi="Arial" w:cs="Arial"/>
          <w:b/>
          <w:i/>
        </w:rPr>
        <w:t>e</w:t>
      </w:r>
      <w:r>
        <w:rPr>
          <w:rFonts w:ascii="Arial" w:eastAsia="Arial" w:hAnsi="Arial" w:cs="Arial"/>
          <w:b/>
          <w:i/>
          <w:spacing w:val="-5"/>
        </w:rPr>
        <w:t xml:space="preserve"> </w:t>
      </w:r>
      <w:r>
        <w:rPr>
          <w:rFonts w:ascii="Arial" w:eastAsia="Arial" w:hAnsi="Arial" w:cs="Arial"/>
          <w:b/>
          <w:i/>
        </w:rPr>
        <w:t>stocks</w:t>
      </w:r>
      <w:r>
        <w:rPr>
          <w:rFonts w:ascii="Arial" w:eastAsia="Arial" w:hAnsi="Arial" w:cs="Arial"/>
          <w:b/>
          <w:i/>
          <w:spacing w:val="-6"/>
        </w:rPr>
        <w:t xml:space="preserve"> </w:t>
      </w:r>
      <w:r>
        <w:rPr>
          <w:rFonts w:ascii="Arial" w:eastAsia="Arial" w:hAnsi="Arial" w:cs="Arial"/>
          <w:b/>
          <w:i/>
        </w:rPr>
        <w:t>have</w:t>
      </w:r>
      <w:r>
        <w:rPr>
          <w:rFonts w:ascii="Arial" w:eastAsia="Arial" w:hAnsi="Arial" w:cs="Arial"/>
          <w:b/>
          <w:i/>
          <w:spacing w:val="-5"/>
        </w:rPr>
        <w:t xml:space="preserve"> </w:t>
      </w:r>
      <w:r>
        <w:rPr>
          <w:rFonts w:ascii="Arial" w:eastAsia="Arial" w:hAnsi="Arial" w:cs="Arial"/>
          <w:b/>
          <w:i/>
        </w:rPr>
        <w:t>be</w:t>
      </w:r>
      <w:r>
        <w:rPr>
          <w:rFonts w:ascii="Arial" w:eastAsia="Arial" w:hAnsi="Arial" w:cs="Arial"/>
          <w:b/>
          <w:i/>
          <w:spacing w:val="-1"/>
        </w:rPr>
        <w:t>e</w:t>
      </w:r>
      <w:r>
        <w:rPr>
          <w:rFonts w:ascii="Arial" w:eastAsia="Arial" w:hAnsi="Arial" w:cs="Arial"/>
          <w:b/>
          <w:i/>
        </w:rPr>
        <w:t>n</w:t>
      </w:r>
      <w:r>
        <w:rPr>
          <w:rFonts w:ascii="Arial" w:eastAsia="Arial" w:hAnsi="Arial" w:cs="Arial"/>
          <w:b/>
          <w:i/>
          <w:spacing w:val="-5"/>
        </w:rPr>
        <w:t xml:space="preserve"> </w:t>
      </w:r>
      <w:r>
        <w:rPr>
          <w:rFonts w:ascii="Arial" w:eastAsia="Arial" w:hAnsi="Arial" w:cs="Arial"/>
          <w:b/>
          <w:i/>
        </w:rPr>
        <w:t>shown</w:t>
      </w:r>
      <w:r>
        <w:rPr>
          <w:rFonts w:ascii="Arial" w:eastAsia="Arial" w:hAnsi="Arial" w:cs="Arial"/>
          <w:b/>
          <w:i/>
          <w:spacing w:val="-6"/>
        </w:rPr>
        <w:t xml:space="preserve"> </w:t>
      </w:r>
      <w:r>
        <w:rPr>
          <w:rFonts w:ascii="Arial" w:eastAsia="Arial" w:hAnsi="Arial" w:cs="Arial"/>
          <w:b/>
          <w:i/>
        </w:rPr>
        <w:t>to</w:t>
      </w:r>
      <w:r>
        <w:rPr>
          <w:rFonts w:ascii="Arial" w:eastAsia="Arial" w:hAnsi="Arial" w:cs="Arial"/>
          <w:b/>
          <w:i/>
          <w:spacing w:val="-2"/>
        </w:rPr>
        <w:t xml:space="preserve"> </w:t>
      </w:r>
      <w:r>
        <w:rPr>
          <w:rFonts w:ascii="Arial" w:eastAsia="Arial" w:hAnsi="Arial" w:cs="Arial"/>
          <w:b/>
          <w:i/>
        </w:rPr>
        <w:t>be</w:t>
      </w:r>
      <w:r>
        <w:rPr>
          <w:rFonts w:ascii="Arial" w:eastAsia="Arial" w:hAnsi="Arial" w:cs="Arial"/>
          <w:b/>
          <w:i/>
          <w:spacing w:val="-2"/>
        </w:rPr>
        <w:t xml:space="preserve"> </w:t>
      </w:r>
      <w:r>
        <w:rPr>
          <w:rFonts w:ascii="Arial" w:eastAsia="Arial" w:hAnsi="Arial" w:cs="Arial"/>
          <w:b/>
          <w:i/>
        </w:rPr>
        <w:t>m</w:t>
      </w:r>
      <w:r>
        <w:rPr>
          <w:rFonts w:ascii="Arial" w:eastAsia="Arial" w:hAnsi="Arial" w:cs="Arial"/>
          <w:b/>
          <w:i/>
          <w:spacing w:val="-1"/>
        </w:rPr>
        <w:t>i</w:t>
      </w:r>
      <w:r>
        <w:rPr>
          <w:rFonts w:ascii="Arial" w:eastAsia="Arial" w:hAnsi="Arial" w:cs="Arial"/>
          <w:b/>
          <w:i/>
        </w:rPr>
        <w:t>sidentified,</w:t>
      </w:r>
      <w:r>
        <w:rPr>
          <w:rFonts w:ascii="Arial" w:eastAsia="Arial" w:hAnsi="Arial" w:cs="Arial"/>
          <w:b/>
          <w:i/>
          <w:spacing w:val="-13"/>
        </w:rPr>
        <w:t xml:space="preserve"> </w:t>
      </w:r>
      <w:r>
        <w:rPr>
          <w:rFonts w:ascii="Arial" w:eastAsia="Arial" w:hAnsi="Arial" w:cs="Arial"/>
          <w:b/>
          <w:i/>
        </w:rPr>
        <w:t>but</w:t>
      </w:r>
      <w:r>
        <w:rPr>
          <w:rFonts w:ascii="Arial" w:eastAsia="Arial" w:hAnsi="Arial" w:cs="Arial"/>
          <w:b/>
          <w:i/>
          <w:spacing w:val="-3"/>
        </w:rPr>
        <w:t xml:space="preserve"> </w:t>
      </w:r>
      <w:r>
        <w:rPr>
          <w:rFonts w:ascii="Arial" w:eastAsia="Arial" w:hAnsi="Arial" w:cs="Arial"/>
          <w:b/>
          <w:i/>
          <w:spacing w:val="-1"/>
        </w:rPr>
        <w:t>w</w:t>
      </w:r>
      <w:r>
        <w:rPr>
          <w:rFonts w:ascii="Arial" w:eastAsia="Arial" w:hAnsi="Arial" w:cs="Arial"/>
          <w:b/>
          <w:i/>
        </w:rPr>
        <w:t>here</w:t>
      </w:r>
      <w:r>
        <w:rPr>
          <w:rFonts w:ascii="Arial" w:eastAsia="Arial" w:hAnsi="Arial" w:cs="Arial"/>
          <w:b/>
          <w:i/>
          <w:spacing w:val="-6"/>
        </w:rPr>
        <w:t xml:space="preserve"> </w:t>
      </w:r>
      <w:r>
        <w:rPr>
          <w:rFonts w:ascii="Arial" w:eastAsia="Arial" w:hAnsi="Arial" w:cs="Arial"/>
          <w:b/>
          <w:i/>
        </w:rPr>
        <w:t>authentic</w:t>
      </w:r>
      <w:r>
        <w:rPr>
          <w:rFonts w:ascii="Arial" w:eastAsia="Arial" w:hAnsi="Arial" w:cs="Arial"/>
          <w:b/>
          <w:i/>
          <w:spacing w:val="-9"/>
        </w:rPr>
        <w:t xml:space="preserve"> </w:t>
      </w:r>
      <w:r>
        <w:rPr>
          <w:rFonts w:ascii="Arial" w:eastAsia="Arial" w:hAnsi="Arial" w:cs="Arial"/>
          <w:b/>
          <w:i/>
        </w:rPr>
        <w:t>stocks</w:t>
      </w:r>
      <w:r>
        <w:rPr>
          <w:rFonts w:ascii="Arial" w:eastAsia="Arial" w:hAnsi="Arial" w:cs="Arial"/>
          <w:b/>
          <w:i/>
          <w:spacing w:val="-6"/>
        </w:rPr>
        <w:t xml:space="preserve"> </w:t>
      </w:r>
      <w:r>
        <w:rPr>
          <w:rFonts w:ascii="Arial" w:eastAsia="Arial" w:hAnsi="Arial" w:cs="Arial"/>
          <w:b/>
          <w:i/>
          <w:spacing w:val="-1"/>
        </w:rPr>
        <w:t>a</w:t>
      </w:r>
      <w:r>
        <w:rPr>
          <w:rFonts w:ascii="Arial" w:eastAsia="Arial" w:hAnsi="Arial" w:cs="Arial"/>
          <w:b/>
          <w:i/>
        </w:rPr>
        <w:t>re</w:t>
      </w:r>
      <w:r>
        <w:rPr>
          <w:rFonts w:ascii="Arial" w:eastAsia="Arial" w:hAnsi="Arial" w:cs="Arial"/>
          <w:b/>
          <w:i/>
          <w:spacing w:val="-3"/>
        </w:rPr>
        <w:t xml:space="preserve"> </w:t>
      </w:r>
      <w:r>
        <w:rPr>
          <w:rFonts w:ascii="Arial" w:eastAsia="Arial" w:hAnsi="Arial" w:cs="Arial"/>
          <w:b/>
          <w:i/>
        </w:rPr>
        <w:t>known</w:t>
      </w:r>
      <w:r>
        <w:rPr>
          <w:rFonts w:ascii="Arial" w:eastAsia="Arial" w:hAnsi="Arial" w:cs="Arial"/>
          <w:b/>
          <w:i/>
          <w:spacing w:val="-6"/>
        </w:rPr>
        <w:t xml:space="preserve"> </w:t>
      </w:r>
      <w:r>
        <w:rPr>
          <w:rFonts w:ascii="Arial" w:eastAsia="Arial" w:hAnsi="Arial" w:cs="Arial"/>
          <w:b/>
          <w:i/>
        </w:rPr>
        <w:t>to</w:t>
      </w:r>
      <w:r>
        <w:rPr>
          <w:rFonts w:ascii="Arial" w:eastAsia="Arial" w:hAnsi="Arial" w:cs="Arial"/>
          <w:b/>
          <w:i/>
          <w:spacing w:val="-2"/>
        </w:rPr>
        <w:t xml:space="preserve"> </w:t>
      </w:r>
      <w:r>
        <w:rPr>
          <w:rFonts w:ascii="Arial" w:eastAsia="Arial" w:hAnsi="Arial" w:cs="Arial"/>
          <w:b/>
          <w:i/>
        </w:rPr>
        <w:t>e</w:t>
      </w:r>
      <w:r>
        <w:rPr>
          <w:rFonts w:ascii="Arial" w:eastAsia="Arial" w:hAnsi="Arial" w:cs="Arial"/>
          <w:b/>
          <w:i/>
          <w:spacing w:val="-1"/>
        </w:rPr>
        <w:t>x</w:t>
      </w:r>
      <w:r>
        <w:rPr>
          <w:rFonts w:ascii="Arial" w:eastAsia="Arial" w:hAnsi="Arial" w:cs="Arial"/>
          <w:b/>
          <w:i/>
        </w:rPr>
        <w:t>ist.</w:t>
      </w:r>
    </w:p>
    <w:p w:rsidR="00881F51" w:rsidRDefault="00881F51">
      <w:pPr>
        <w:spacing w:before="4" w:line="120" w:lineRule="exact"/>
        <w:rPr>
          <w:sz w:val="12"/>
          <w:szCs w:val="12"/>
        </w:rPr>
      </w:pPr>
    </w:p>
    <w:p w:rsidR="00881F51" w:rsidRDefault="00B55398">
      <w:pPr>
        <w:spacing w:line="262" w:lineRule="auto"/>
        <w:ind w:left="145" w:right="110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sts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obta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stocks,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add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-4"/>
        </w:rPr>
        <w:t>u</w:t>
      </w:r>
      <w:r>
        <w:rPr>
          <w:rFonts w:ascii="Arial" w:eastAsia="Arial" w:hAnsi="Arial" w:cs="Arial"/>
        </w:rPr>
        <w:t>mn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tab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</w:rPr>
        <w:t>ows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poss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ocat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stock.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If s</w:t>
      </w:r>
      <w:r>
        <w:rPr>
          <w:rFonts w:ascii="Arial" w:eastAsia="Arial" w:hAnsi="Arial" w:cs="Arial"/>
          <w:spacing w:val="-4"/>
        </w:rPr>
        <w:t>u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li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repos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tory,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</w:rPr>
        <w:t>e cata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-4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4"/>
        </w:rPr>
        <w:t>nu</w:t>
      </w:r>
      <w:r>
        <w:rPr>
          <w:rFonts w:ascii="Arial" w:eastAsia="Arial" w:hAnsi="Arial" w:cs="Arial"/>
        </w:rPr>
        <w:t>mber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ven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brackets.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Rep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sted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</w:rPr>
        <w:t>abet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order.</w:t>
      </w:r>
    </w:p>
    <w:p w:rsidR="00881F51" w:rsidRDefault="00881F51">
      <w:pPr>
        <w:spacing w:before="3" w:line="160" w:lineRule="exact"/>
        <w:rPr>
          <w:sz w:val="16"/>
          <w:szCs w:val="16"/>
        </w:rPr>
      </w:pPr>
    </w:p>
    <w:p w:rsidR="00881F51" w:rsidRDefault="00B55398">
      <w:pPr>
        <w:spacing w:before="29"/>
        <w:ind w:left="149"/>
        <w:rPr>
          <w:rFonts w:ascii="Arial" w:eastAsia="Arial" w:hAnsi="Arial" w:cs="Arial"/>
          <w:sz w:val="24"/>
          <w:szCs w:val="24"/>
        </w:rPr>
        <w:sectPr w:rsidR="00881F51">
          <w:headerReference w:type="default" r:id="rId8"/>
          <w:pgSz w:w="18320" w:h="25920"/>
          <w:pgMar w:top="1080" w:right="580" w:bottom="280" w:left="2340" w:header="551" w:footer="563" w:gutter="0"/>
          <w:cols w:space="720"/>
        </w:sectPr>
      </w:pPr>
      <w:r>
        <w:pict>
          <v:shape id="_x0000_s1027" type="#_x0000_t202" style="position:absolute;left:0;text-align:left;margin-left:121.25pt;margin-top:14.3pt;width:743pt;height:1013.3pt;z-index:-1748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08"/>
                    <w:gridCol w:w="1392"/>
                    <w:gridCol w:w="1787"/>
                    <w:gridCol w:w="1806"/>
                    <w:gridCol w:w="1392"/>
                    <w:gridCol w:w="1773"/>
                    <w:gridCol w:w="1599"/>
                    <w:gridCol w:w="1931"/>
                    <w:gridCol w:w="1295"/>
                  </w:tblGrid>
                  <w:tr w:rsidR="00E1751A" w:rsidTr="00E1751A">
                    <w:trPr>
                      <w:trHeight w:hRule="exact" w:val="879"/>
                    </w:trPr>
                    <w:tc>
                      <w:tcPr>
                        <w:tcW w:w="1808" w:type="dxa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E1751A" w:rsidRDefault="00E1751A">
                        <w:pPr>
                          <w:ind w:left="25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</w:p>
                      <w:p w:rsidR="00E1751A" w:rsidRDefault="00E1751A">
                        <w:pPr>
                          <w:spacing w:before="31"/>
                          <w:ind w:left="25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E1751A" w:rsidRDefault="00E1751A">
                        <w:pPr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</w:p>
                      <w:p w:rsidR="00E1751A" w:rsidRDefault="00E1751A">
                        <w:pPr>
                          <w:spacing w:before="31"/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E1751A" w:rsidRDefault="00E1751A">
                        <w:pPr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1"/>
                            <w:sz w:val="22"/>
                            <w:szCs w:val="22"/>
                          </w:rPr>
                          <w:t>l</w:t>
                        </w:r>
                      </w:p>
                      <w:p w:rsidR="00E1751A" w:rsidRDefault="00E1751A">
                        <w:pPr>
                          <w:spacing w:before="31"/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E1751A" w:rsidRDefault="00E1751A">
                        <w:pPr>
                          <w:ind w:left="33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am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  <w:p w:rsidR="00E1751A" w:rsidRDefault="00E1751A">
                        <w:pPr>
                          <w:spacing w:before="31"/>
                          <w:ind w:left="33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E1751A" w:rsidRDefault="00E1751A">
                        <w:pPr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9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1"/>
                            <w:sz w:val="22"/>
                            <w:szCs w:val="22"/>
                          </w:rPr>
                          <w:t>l</w:t>
                        </w:r>
                      </w:p>
                      <w:p w:rsidR="00E1751A" w:rsidRDefault="00E1751A">
                        <w:pPr>
                          <w:spacing w:before="31"/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E1751A" w:rsidRDefault="00E1751A">
                        <w:pPr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9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1"/>
                            <w:sz w:val="22"/>
                            <w:szCs w:val="22"/>
                          </w:rPr>
                          <w:t>l</w:t>
                        </w:r>
                      </w:p>
                      <w:p w:rsidR="00E1751A" w:rsidRDefault="00E1751A">
                        <w:pPr>
                          <w:spacing w:before="31"/>
                          <w:ind w:left="3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10" w:line="269" w:lineRule="auto"/>
                          <w:ind w:left="32" w:right="493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9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c St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k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Lo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E1751A" w:rsidRDefault="00E1751A">
                        <w:pPr>
                          <w:ind w:left="38" w:right="40"/>
                          <w:jc w:val="center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n</w:t>
                        </w:r>
                      </w:p>
                      <w:p w:rsidR="00E1751A" w:rsidRDefault="00E1751A">
                        <w:pPr>
                          <w:spacing w:before="31"/>
                          <w:ind w:left="265" w:right="257"/>
                          <w:jc w:val="center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EDEBE0"/>
                      </w:tcPr>
                      <w:p w:rsidR="00E1751A" w:rsidRDefault="00E1751A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E1751A" w:rsidRDefault="00E1751A">
                        <w:pPr>
                          <w:ind w:left="107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ere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</w:t>
                        </w:r>
                      </w:p>
                      <w:p w:rsidR="00E1751A" w:rsidRDefault="00E1751A">
                        <w:pPr>
                          <w:spacing w:before="31"/>
                          <w:ind w:left="62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2"/>
                            <w:szCs w:val="22"/>
                          </w:rPr>
                          <w:t>ub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</w:p>
                    </w:tc>
                  </w:tr>
                  <w:tr w:rsidR="00E1751A" w:rsidTr="00E1751A">
                    <w:trPr>
                      <w:trHeight w:hRule="exact" w:val="1125"/>
                    </w:trPr>
                    <w:tc>
                      <w:tcPr>
                        <w:tcW w:w="1808" w:type="dxa"/>
                        <w:tcBorders>
                          <w:top w:val="single" w:sz="16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00" w:lineRule="exact"/>
                        </w:pPr>
                        <w:bookmarkStart w:id="0" w:name="_GoBack" w:colFirst="0" w:colLast="0"/>
                      </w:p>
                      <w:p w:rsidR="00E1751A" w:rsidRDefault="00E1751A">
                        <w:pPr>
                          <w:spacing w:before="9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1483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before="9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-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Oral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sq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amo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 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before="9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UM-SCC-1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before="9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34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Oral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sq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amo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s 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 (rec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rre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ce)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2" w:line="262" w:lineRule="auto"/>
                          <w:ind w:left="29" w:right="10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Peter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G.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Sacks, New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Y</w:t>
                        </w:r>
                        <w:r>
                          <w:rPr>
                            <w:rFonts w:ascii="Arial" w:eastAsia="Arial" w:hAnsi="Arial" w:cs="Arial"/>
                          </w:rPr>
                          <w:t>ork 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vers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ty (or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ator)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before="9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2011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before="9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21868764</w:t>
                        </w:r>
                      </w:p>
                    </w:tc>
                  </w:tr>
                  <w:tr w:rsidR="00E1751A" w:rsidTr="00E1751A">
                    <w:trPr>
                      <w:trHeight w:hRule="exact" w:val="1783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183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393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Orop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ary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geal sq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amo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 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4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T404,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T4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</w:rPr>
                          <w:t>6,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-</w:t>
                        </w:r>
                      </w:p>
                      <w:p w:rsidR="00E1751A" w:rsidRDefault="00E1751A">
                        <w:pPr>
                          <w:spacing w:before="21"/>
                          <w:ind w:left="29" w:right="-2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138,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-158LN,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-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159,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-182,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-</w:t>
                        </w:r>
                      </w:p>
                      <w:p w:rsidR="00E1751A" w:rsidRDefault="00E1751A">
                        <w:pPr>
                          <w:spacing w:before="21" w:line="262" w:lineRule="auto"/>
                          <w:ind w:left="29" w:right="39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212,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-212LN (ge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)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35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Head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eck sq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amo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 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10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Peter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G.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Sacks, New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Y</w:t>
                        </w:r>
                        <w:r>
                          <w:rPr>
                            <w:rFonts w:ascii="Arial" w:eastAsia="Arial" w:hAnsi="Arial" w:cs="Arial"/>
                          </w:rPr>
                          <w:t>ork 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vers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ty (or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ator)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2011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1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21868764</w:t>
                        </w:r>
                      </w:p>
                    </w:tc>
                  </w:tr>
                  <w:tr w:rsidR="00E1751A" w:rsidTr="00E1751A">
                    <w:trPr>
                      <w:trHeight w:hRule="exact" w:val="746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207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(EU-2)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262" w:lineRule="auto"/>
                          <w:ind w:left="29" w:right="245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kem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te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ymp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ob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c,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B 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prec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rsor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REH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SUP-B2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262" w:lineRule="auto"/>
                          <w:ind w:left="29" w:right="231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kem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te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ymp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ob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c,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B 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prec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rsor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/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MacLe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1999;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Dre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2003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10508494,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12592342</w:t>
                        </w:r>
                      </w:p>
                    </w:tc>
                  </w:tr>
                  <w:tr w:rsidR="00E1751A" w:rsidTr="00E1751A">
                    <w:trPr>
                      <w:trHeight w:hRule="exact" w:val="790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4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BJA-B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4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4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adder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4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HeLa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4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E1751A" w:rsidRDefault="00E1751A">
                        <w:pPr>
                          <w:spacing w:line="265" w:lineRule="auto"/>
                          <w:ind w:left="29" w:right="54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Cerv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cal 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5" w:line="262" w:lineRule="auto"/>
                          <w:ind w:left="29" w:right="416"/>
                          <w:jc w:val="both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so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-Rees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&amp; F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dermeyer,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1976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4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1246601</w:t>
                        </w:r>
                      </w:p>
                    </w:tc>
                  </w:tr>
                  <w:tr w:rsidR="00E1751A" w:rsidTr="00E1751A">
                    <w:trPr>
                      <w:trHeight w:hRule="exact" w:val="864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BT-20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line="261" w:lineRule="auto"/>
                          <w:ind w:left="29" w:right="39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Breast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HeLa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line="265" w:lineRule="auto"/>
                          <w:ind w:left="29" w:right="54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Cerv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cal ade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before="62" w:line="262" w:lineRule="auto"/>
                          <w:ind w:left="29" w:right="416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ATCC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(HTB-19)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so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-Rees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1981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6451928</w:t>
                        </w:r>
                      </w:p>
                    </w:tc>
                  </w:tr>
                  <w:tr w:rsidR="00E1751A" w:rsidTr="00E1751A">
                    <w:trPr>
                      <w:trHeight w:hRule="exact" w:val="805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Ca9-22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Oral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sq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amo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 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MSK-922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20" w:lineRule="exact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Lary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geal</w:t>
                        </w:r>
                      </w:p>
                      <w:p w:rsidR="00E1751A" w:rsidRDefault="00E1751A">
                        <w:pPr>
                          <w:spacing w:line="261" w:lineRule="auto"/>
                          <w:ind w:left="29" w:right="22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sq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amo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 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 (rec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rre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ce)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20" w:lineRule="exact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JCRB</w:t>
                        </w:r>
                      </w:p>
                      <w:p w:rsidR="00E1751A" w:rsidRDefault="00E1751A">
                        <w:r>
                          <w:rPr>
                            <w:rFonts w:ascii="Arial" w:eastAsia="Arial" w:hAnsi="Arial" w:cs="Arial"/>
                          </w:rPr>
                          <w:t>(JCRB06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</w:rPr>
                          <w:t>5); RIKEN (RCB19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</w:rPr>
                          <w:t>6)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line="261" w:lineRule="auto"/>
                          <w:ind w:left="29" w:right="64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2011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21868764</w:t>
                        </w:r>
                      </w:p>
                    </w:tc>
                  </w:tr>
                  <w:tr w:rsidR="00E1751A" w:rsidTr="00E1751A">
                    <w:trPr>
                      <w:trHeight w:hRule="exact" w:val="839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1" w:lineRule="auto"/>
                          <w:ind w:left="29" w:right="220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E1751A" w:rsidTr="00E1751A">
                    <w:trPr>
                      <w:trHeight w:hRule="exact" w:val="979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2" w:lineRule="auto"/>
                          <w:ind w:left="29" w:right="-1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1" w:line="262" w:lineRule="auto"/>
                          <w:ind w:left="29" w:right="41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1" w:line="262" w:lineRule="auto"/>
                          <w:ind w:left="29" w:right="364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E1751A" w:rsidTr="00E1751A">
                    <w:trPr>
                      <w:trHeight w:hRule="exact" w:val="1001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FU-RPNT-2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before="25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20" w:lineRule="exact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ey,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al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ve 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roectodermal t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mor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FU-RPNT-1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before="25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20" w:lineRule="exact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ey,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al</w:t>
                        </w: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ve 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roectodermal t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mor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RIKEN (RCB20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</w:rPr>
                          <w:t>8)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RIKEN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we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PMID</w:t>
                        </w:r>
                      </w:p>
                    </w:tc>
                  </w:tr>
                  <w:tr w:rsidR="00E1751A" w:rsidTr="00E1751A">
                    <w:trPr>
                      <w:trHeight w:hRule="exact" w:val="979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HPB-ALL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1" w:line="262" w:lineRule="auto"/>
                          <w:ind w:left="29" w:right="21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kem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te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ymp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ob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c,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 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JURKAT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1" w:line="262" w:lineRule="auto"/>
                          <w:ind w:left="29" w:right="20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kem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te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ymp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ob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c,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 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DSMZ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(ACC-</w:t>
                        </w:r>
                      </w:p>
                      <w:p w:rsidR="00E1751A" w:rsidRDefault="00E1751A">
                        <w:pPr>
                          <w:spacing w:line="262" w:lineRule="auto"/>
                          <w:ind w:left="29" w:right="51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483);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RIKEN (RCB19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</w:rPr>
                          <w:t>5)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Dre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2003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12592342</w:t>
                        </w:r>
                      </w:p>
                    </w:tc>
                  </w:tr>
                  <w:tr w:rsidR="00E1751A" w:rsidTr="00E1751A">
                    <w:trPr>
                      <w:trHeight w:hRule="exact" w:val="735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J-82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245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adder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T-24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spacing w:line="262" w:lineRule="auto"/>
                          <w:ind w:left="29" w:right="231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adder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1" w:line="262" w:lineRule="auto"/>
                          <w:ind w:left="29" w:right="398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Masters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19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8</w:t>
                        </w:r>
                        <w:r>
                          <w:rPr>
                            <w:rFonts w:ascii="Arial" w:eastAsia="Arial" w:hAnsi="Arial" w:cs="Arial"/>
                          </w:rPr>
                          <w:t>6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3708594</w:t>
                        </w:r>
                      </w:p>
                    </w:tc>
                  </w:tr>
                  <w:tr w:rsidR="00E1751A" w:rsidTr="00E1751A">
                    <w:trPr>
                      <w:trHeight w:hRule="exact" w:val="849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JHH-1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spacing w:line="265" w:lineRule="auto"/>
                          <w:ind w:left="29" w:right="54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ver, 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epatoce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 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own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se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own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before="55" w:line="261" w:lineRule="auto"/>
                          <w:ind w:left="29" w:right="416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JCRB (JCRB10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</w:rPr>
                          <w:t>2)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JCRB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webs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PMID</w:t>
                        </w:r>
                      </w:p>
                    </w:tc>
                  </w:tr>
                  <w:tr w:rsidR="00E1751A" w:rsidTr="00E1751A">
                    <w:trPr>
                      <w:trHeight w:hRule="exact" w:val="503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/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E1751A" w:rsidTr="00E1751A">
                    <w:trPr>
                      <w:trHeight w:hRule="exact" w:val="735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KBM-3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2" w:lineRule="auto"/>
                          <w:ind w:left="29" w:right="46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kem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te mye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d,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M4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HL-60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kem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te mye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d,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M2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2" w:lineRule="auto"/>
                          <w:ind w:left="29" w:right="41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Dre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2003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12592342</w:t>
                        </w:r>
                      </w:p>
                    </w:tc>
                  </w:tr>
                  <w:tr w:rsidR="00E1751A" w:rsidTr="00E1751A">
                    <w:trPr>
                      <w:trHeight w:hRule="exact" w:val="735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KE-37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2" w:lineRule="auto"/>
                          <w:ind w:left="29" w:right="245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kem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te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ymp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ob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c,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 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CCRF-CEM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kem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te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ymp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ob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c,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 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spacing w:before="21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DSMZ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(ACC-46)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Dre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1999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10516762</w:t>
                        </w:r>
                      </w:p>
                    </w:tc>
                  </w:tr>
                  <w:tr w:rsidR="00E1751A" w:rsidTr="00E1751A">
                    <w:trPr>
                      <w:trHeight w:hRule="exact" w:val="487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L-540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spacing w:line="261" w:lineRule="auto"/>
                          <w:ind w:left="29" w:right="24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Lymp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oma, Hodgk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CCRF-CEM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1" w:lineRule="auto"/>
                          <w:ind w:left="29" w:right="21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kem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te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ymp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ob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c,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T 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r>
                          <w:rPr>
                            <w:rFonts w:ascii="Arial" w:eastAsia="Arial" w:hAnsi="Arial" w:cs="Arial"/>
                          </w:rPr>
                          <w:t>DSMZ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(ACC-72)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Dre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2003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12592342</w:t>
                        </w:r>
                      </w:p>
                    </w:tc>
                  </w:tr>
                  <w:tr w:rsidR="00E1751A" w:rsidTr="00E1751A">
                    <w:trPr>
                      <w:trHeight w:hRule="exact" w:val="735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MB-02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1" w:lineRule="auto"/>
                          <w:ind w:left="29" w:right="245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kem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te mye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d,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M7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HU-3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1" w:lineRule="auto"/>
                          <w:ind w:left="29" w:right="231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kem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te mye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d,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M7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Dre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1999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10516762</w:t>
                        </w:r>
                      </w:p>
                    </w:tc>
                  </w:tr>
                  <w:tr w:rsidR="00E1751A" w:rsidTr="00E1751A">
                    <w:trPr>
                      <w:trHeight w:hRule="exact" w:val="746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MDA19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8</w:t>
                        </w:r>
                        <w:r>
                          <w:rPr>
                            <w:rFonts w:ascii="Arial" w:eastAsia="Arial" w:hAnsi="Arial" w:cs="Arial"/>
                          </w:rPr>
                          <w:t>6LN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8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E1751A" w:rsidRDefault="00E1751A">
                        <w:pPr>
                          <w:spacing w:line="261" w:lineRule="auto"/>
                          <w:ind w:left="29" w:right="66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Oral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sq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amo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 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ymph 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ode)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UM-SCC-1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8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E1751A" w:rsidRDefault="00E1751A">
                        <w:pPr>
                          <w:spacing w:before="3" w:line="262" w:lineRule="auto"/>
                          <w:ind w:left="29" w:right="231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Oral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sq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amo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s 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 (rec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rre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ce)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20" w:lineRule="exact"/>
                          <w:ind w:left="29" w:right="107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Peter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G.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Sacks,</w:t>
                        </w: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New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Y</w:t>
                        </w:r>
                        <w:r>
                          <w:rPr>
                            <w:rFonts w:ascii="Arial" w:eastAsia="Arial" w:hAnsi="Arial" w:cs="Arial"/>
                          </w:rPr>
                          <w:t>ork 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vers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ty (or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ator)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2011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21868764</w:t>
                        </w:r>
                      </w:p>
                    </w:tc>
                  </w:tr>
                  <w:tr w:rsidR="00E1751A" w:rsidTr="00E1751A">
                    <w:trPr>
                      <w:trHeight w:hRule="exact" w:val="1334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MDA68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</w:rPr>
                          <w:t>LN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20" w:lineRule="exact"/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Orop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ary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geal</w:t>
                        </w:r>
                      </w:p>
                      <w:p w:rsidR="00E1751A" w:rsidRDefault="00E1751A">
                        <w:pPr>
                          <w:spacing w:line="261" w:lineRule="auto"/>
                          <w:ind w:left="29" w:right="24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sq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amo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 carc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ymph 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ode)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UM-SCC-1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man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8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E1751A" w:rsidRDefault="00E1751A">
                        <w:pPr>
                          <w:spacing w:line="261" w:lineRule="auto"/>
                          <w:ind w:left="29" w:right="21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Oral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sq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amo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s 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carc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oma (rec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rre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ce)</w:t>
                        </w: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20" w:lineRule="exact"/>
                          <w:ind w:left="29" w:right="107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Peter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G.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Sacks,</w:t>
                        </w:r>
                      </w:p>
                      <w:p w:rsidR="00E1751A" w:rsidRDefault="00E1751A">
                        <w:r>
                          <w:rPr>
                            <w:rFonts w:ascii="Arial" w:eastAsia="Arial" w:hAnsi="Arial" w:cs="Arial"/>
                          </w:rPr>
                          <w:t>New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Y</w:t>
                        </w:r>
                        <w:r>
                          <w:rPr>
                            <w:rFonts w:ascii="Arial" w:eastAsia="Arial" w:hAnsi="Arial" w:cs="Arial"/>
                          </w:rPr>
                          <w:t>ork 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vers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ty (or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ator)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ao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2011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E1751A" w:rsidRDefault="00E1751A">
                        <w:pPr>
                          <w:spacing w:line="200" w:lineRule="exact"/>
                        </w:pPr>
                      </w:p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21868764</w:t>
                        </w:r>
                      </w:p>
                    </w:tc>
                  </w:tr>
                  <w:bookmarkEnd w:id="0"/>
                  <w:tr w:rsidR="00E1751A" w:rsidTr="00E1751A">
                    <w:trPr>
                      <w:trHeight w:hRule="exact" w:val="979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1" w:lineRule="auto"/>
                          <w:ind w:left="29" w:right="-1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1" w:lineRule="auto"/>
                          <w:ind w:left="29" w:right="34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1" w:line="262" w:lineRule="auto"/>
                          <w:ind w:left="29" w:right="549"/>
                          <w:jc w:val="both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E1751A" w:rsidTr="00E1751A">
                    <w:trPr>
                      <w:trHeight w:hRule="exact" w:val="978"/>
                    </w:trPr>
                    <w:tc>
                      <w:tcPr>
                        <w:tcW w:w="1808" w:type="dxa"/>
                        <w:tcBorders>
                          <w:top w:val="single" w:sz="2" w:space="0" w:color="000000"/>
                          <w:left w:val="single" w:sz="16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1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787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1" w:line="262" w:lineRule="auto"/>
                          <w:ind w:left="29" w:right="127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39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773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line="262" w:lineRule="auto"/>
                          <w:ind w:left="29" w:right="34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599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spacing w:before="21" w:line="262" w:lineRule="auto"/>
                          <w:ind w:left="29" w:right="549"/>
                          <w:jc w:val="both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295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16" w:space="0" w:color="000000"/>
                        </w:tcBorders>
                      </w:tcPr>
                      <w:p w:rsidR="00E1751A" w:rsidRDefault="00E1751A">
                        <w:pPr>
                          <w:ind w:left="29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:rsidR="00E1751A" w:rsidRDefault="00E1751A"/>
              </w:txbxContent>
            </v:textbox>
            <w10:wrap anchorx="page"/>
          </v:shape>
        </w:pict>
      </w:r>
      <w:r>
        <w:rPr>
          <w:rFonts w:ascii="Arial" w:eastAsia="Arial" w:hAnsi="Arial" w:cs="Arial"/>
          <w:b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 xml:space="preserve">able </w:t>
      </w:r>
      <w:r>
        <w:rPr>
          <w:rFonts w:ascii="Arial" w:eastAsia="Arial" w:hAnsi="Arial" w:cs="Arial"/>
          <w:b/>
          <w:spacing w:val="-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3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iden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 xml:space="preserve">l </w:t>
      </w:r>
      <w:r>
        <w:rPr>
          <w:rFonts w:ascii="Arial" w:eastAsia="Arial" w:hAnsi="Arial" w:cs="Arial"/>
          <w:b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ines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wh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e au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en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 xml:space="preserve">ic 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to</w:t>
      </w:r>
      <w:r>
        <w:rPr>
          <w:rFonts w:ascii="Arial" w:eastAsia="Arial" w:hAnsi="Arial" w:cs="Arial"/>
          <w:b/>
          <w:sz w:val="24"/>
          <w:szCs w:val="24"/>
        </w:rPr>
        <w:t>ck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is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k</w:t>
      </w:r>
      <w:r>
        <w:rPr>
          <w:rFonts w:ascii="Arial" w:eastAsia="Arial" w:hAnsi="Arial" w:cs="Arial"/>
          <w:b/>
          <w:spacing w:val="1"/>
          <w:sz w:val="24"/>
          <w:szCs w:val="24"/>
        </w:rPr>
        <w:t>now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b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st</w:t>
      </w:r>
    </w:p>
    <w:p w:rsidR="00881F51" w:rsidRDefault="00881F51">
      <w:pPr>
        <w:spacing w:line="200" w:lineRule="exact"/>
      </w:pPr>
    </w:p>
    <w:p w:rsidR="00881F51" w:rsidRDefault="00881F51">
      <w:pPr>
        <w:spacing w:line="200" w:lineRule="exact"/>
      </w:pPr>
    </w:p>
    <w:p w:rsidR="00881F51" w:rsidRDefault="00881F51">
      <w:pPr>
        <w:spacing w:before="19"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392"/>
        <w:gridCol w:w="1787"/>
        <w:gridCol w:w="1806"/>
        <w:gridCol w:w="1392"/>
        <w:gridCol w:w="1773"/>
        <w:gridCol w:w="1599"/>
        <w:gridCol w:w="1931"/>
        <w:gridCol w:w="1295"/>
      </w:tblGrid>
      <w:tr w:rsidR="00881F51">
        <w:trPr>
          <w:trHeight w:hRule="exact" w:val="879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4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39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4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17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4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w w:val="101"/>
                <w:sz w:val="22"/>
                <w:szCs w:val="22"/>
              </w:rPr>
              <w:t>l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80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4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</w:p>
          <w:p w:rsidR="00881F51" w:rsidRDefault="00B55398">
            <w:pPr>
              <w:spacing w:before="31"/>
              <w:ind w:left="3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39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4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w w:val="101"/>
                <w:sz w:val="22"/>
                <w:szCs w:val="22"/>
              </w:rPr>
              <w:t>l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177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4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w w:val="101"/>
                <w:sz w:val="22"/>
                <w:szCs w:val="22"/>
              </w:rPr>
              <w:t>l</w:t>
            </w:r>
          </w:p>
          <w:p w:rsidR="00881F51" w:rsidRDefault="00B55398">
            <w:pPr>
              <w:spacing w:before="31"/>
              <w:ind w:left="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B55398">
            <w:pPr>
              <w:spacing w:before="10" w:line="269" w:lineRule="auto"/>
              <w:ind w:left="32" w:right="49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9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 St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k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19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:rsidR="00881F51" w:rsidRDefault="00881F51">
            <w:pPr>
              <w:spacing w:before="4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38" w:right="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881F51" w:rsidRDefault="00B55398">
            <w:pPr>
              <w:spacing w:before="31"/>
              <w:ind w:left="265" w:right="25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29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:rsidR="00881F51" w:rsidRDefault="00881F51">
            <w:pPr>
              <w:spacing w:before="4" w:line="140" w:lineRule="exact"/>
              <w:rPr>
                <w:sz w:val="15"/>
                <w:szCs w:val="15"/>
              </w:rPr>
            </w:pPr>
          </w:p>
          <w:p w:rsidR="00881F51" w:rsidRDefault="00B55398">
            <w:pPr>
              <w:ind w:left="10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881F51" w:rsidRDefault="00B55398">
            <w:pPr>
              <w:spacing w:before="31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881F51">
        <w:trPr>
          <w:trHeight w:hRule="exact" w:val="1719"/>
        </w:trPr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4" w:line="120" w:lineRule="exact"/>
              <w:rPr>
                <w:sz w:val="13"/>
                <w:szCs w:val="13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MDA68</w:t>
            </w:r>
            <w:r>
              <w:rPr>
                <w:rFonts w:ascii="Arial" w:eastAsia="Arial" w:hAnsi="Arial" w:cs="Arial"/>
                <w:spacing w:val="-1"/>
              </w:rPr>
              <w:t>6</w:t>
            </w:r>
            <w:r>
              <w:rPr>
                <w:rFonts w:ascii="Arial" w:eastAsia="Arial" w:hAnsi="Arial" w:cs="Arial"/>
              </w:rPr>
              <w:t>TU</w:t>
            </w:r>
          </w:p>
        </w:tc>
        <w:tc>
          <w:tcPr>
            <w:tcW w:w="1392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4" w:line="120" w:lineRule="exact"/>
              <w:rPr>
                <w:sz w:val="13"/>
                <w:szCs w:val="13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87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3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spacing w:line="261" w:lineRule="auto"/>
              <w:ind w:left="29" w:right="39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Orop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ary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geal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806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100" w:lineRule="exact"/>
              <w:rPr>
                <w:sz w:val="10"/>
                <w:szCs w:val="10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T404,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T4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6,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21"/>
              <w:ind w:left="29" w:right="-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138,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-158LN,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-182,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</w:t>
            </w:r>
          </w:p>
          <w:p w:rsidR="00881F51" w:rsidRDefault="00B55398">
            <w:pPr>
              <w:spacing w:before="21" w:line="261" w:lineRule="auto"/>
              <w:ind w:left="29" w:right="39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212,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-212LN (ge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392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4" w:line="120" w:lineRule="exact"/>
              <w:rPr>
                <w:sz w:val="13"/>
                <w:szCs w:val="13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73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3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spacing w:line="261" w:lineRule="auto"/>
              <w:ind w:left="29" w:right="3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eck sq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amo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 carc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40" w:lineRule="exact"/>
              <w:rPr>
                <w:sz w:val="15"/>
                <w:szCs w:val="15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1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Peter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G.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Sacks, New</w:t>
            </w:r>
            <w:r>
              <w:rPr>
                <w:rFonts w:ascii="Arial" w:eastAsia="Arial" w:hAnsi="Arial" w:cs="Arial"/>
                <w:spacing w:val="-4"/>
              </w:rPr>
              <w:t xml:space="preserve"> Y</w:t>
            </w:r>
            <w:r>
              <w:rPr>
                <w:rFonts w:ascii="Arial" w:eastAsia="Arial" w:hAnsi="Arial" w:cs="Arial"/>
              </w:rPr>
              <w:t>ork 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vers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ty (or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ator)</w:t>
            </w:r>
          </w:p>
        </w:tc>
        <w:tc>
          <w:tcPr>
            <w:tcW w:w="1931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4" w:line="120" w:lineRule="exact"/>
              <w:rPr>
                <w:sz w:val="13"/>
                <w:szCs w:val="13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295" w:type="dxa"/>
            <w:tcBorders>
              <w:top w:val="single" w:sz="16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4" w:line="120" w:lineRule="exact"/>
              <w:rPr>
                <w:sz w:val="13"/>
                <w:szCs w:val="13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21868764</w:t>
            </w:r>
          </w:p>
        </w:tc>
      </w:tr>
      <w:tr w:rsidR="00881F51">
        <w:trPr>
          <w:trHeight w:hRule="exact" w:val="979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MKN-7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Gastr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2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</w:p>
          <w:p w:rsidR="00881F51" w:rsidRDefault="00B55398">
            <w:pPr>
              <w:spacing w:before="21" w:line="262" w:lineRule="auto"/>
              <w:ind w:left="29" w:right="3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(JCRB10</w:t>
            </w: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>5); RIKEN (RCB09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9)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>uzu</w:t>
            </w:r>
            <w:r>
              <w:rPr>
                <w:rFonts w:ascii="Arial" w:eastAsia="Arial" w:hAnsi="Arial" w:cs="Arial"/>
              </w:rPr>
              <w:t>ki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Sek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1999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8" w:line="100" w:lineRule="exact"/>
              <w:rPr>
                <w:sz w:val="11"/>
                <w:szCs w:val="11"/>
              </w:rPr>
            </w:pPr>
          </w:p>
          <w:p w:rsidR="00881F51" w:rsidRDefault="00B55398">
            <w:pPr>
              <w:spacing w:line="262" w:lineRule="auto"/>
              <w:ind w:left="29" w:right="3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 (book 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apter)</w:t>
            </w:r>
          </w:p>
        </w:tc>
      </w:tr>
      <w:tr w:rsidR="00881F51">
        <w:trPr>
          <w:trHeight w:hRule="exact" w:val="122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NCI-H929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K-562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0" w:line="220" w:lineRule="exact"/>
              <w:rPr>
                <w:sz w:val="22"/>
                <w:szCs w:val="22"/>
              </w:rPr>
            </w:pPr>
          </w:p>
          <w:p w:rsidR="00881F51" w:rsidRDefault="00B55398">
            <w:pPr>
              <w:spacing w:line="261" w:lineRule="auto"/>
              <w:ind w:left="29" w:right="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 cr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(CRL-</w:t>
            </w:r>
          </w:p>
          <w:p w:rsidR="00881F51" w:rsidRDefault="00B55398">
            <w:pPr>
              <w:spacing w:before="7" w:line="240" w:lineRule="exact"/>
              <w:ind w:left="29" w:right="3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9068);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DSMZ (ACC-16</w:t>
            </w:r>
            <w:r>
              <w:rPr>
                <w:rFonts w:ascii="Arial" w:eastAsia="Arial" w:hAnsi="Arial" w:cs="Arial"/>
                <w:spacing w:val="-1"/>
              </w:rPr>
              <w:t>3</w:t>
            </w:r>
            <w:r>
              <w:rPr>
                <w:rFonts w:ascii="Arial" w:eastAsia="Arial" w:hAnsi="Arial" w:cs="Arial"/>
              </w:rPr>
              <w:t>); ECACC (950</w:t>
            </w:r>
            <w:r>
              <w:rPr>
                <w:rFonts w:ascii="Arial" w:eastAsia="Arial" w:hAnsi="Arial" w:cs="Arial"/>
                <w:spacing w:val="-1"/>
              </w:rPr>
              <w:t>5</w:t>
            </w:r>
            <w:r>
              <w:rPr>
                <w:rFonts w:ascii="Arial" w:eastAsia="Arial" w:hAnsi="Arial" w:cs="Arial"/>
              </w:rPr>
              <w:t>041</w:t>
            </w:r>
            <w:r>
              <w:rPr>
                <w:rFonts w:ascii="Arial" w:eastAsia="Arial" w:hAnsi="Arial" w:cs="Arial"/>
                <w:spacing w:val="-1"/>
              </w:rPr>
              <w:t>5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MacLe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23319659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Parks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Dog,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Can</w:t>
            </w:r>
            <w:r>
              <w:rPr>
                <w:rFonts w:ascii="Arial" w:eastAsia="Arial" w:hAnsi="Arial" w:cs="Arial"/>
                <w:i/>
                <w:spacing w:val="-4"/>
              </w:rPr>
              <w:t>i</w:t>
            </w:r>
            <w:r>
              <w:rPr>
                <w:rFonts w:ascii="Arial" w:eastAsia="Arial" w:hAnsi="Arial" w:cs="Arial"/>
                <w:i/>
              </w:rPr>
              <w:t>s</w:t>
            </w:r>
          </w:p>
          <w:p w:rsidR="00881F51" w:rsidRDefault="00B55398">
            <w:pPr>
              <w:spacing w:before="25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fa</w:t>
            </w:r>
            <w:r>
              <w:rPr>
                <w:rFonts w:ascii="Arial" w:eastAsia="Arial" w:hAnsi="Arial" w:cs="Arial"/>
                <w:i/>
                <w:spacing w:val="-4"/>
              </w:rPr>
              <w:t>mi</w:t>
            </w:r>
            <w:r>
              <w:rPr>
                <w:rFonts w:ascii="Arial" w:eastAsia="Arial" w:hAnsi="Arial" w:cs="Arial"/>
                <w:i/>
              </w:rPr>
              <w:t>l</w:t>
            </w:r>
            <w:r>
              <w:rPr>
                <w:rFonts w:ascii="Arial" w:eastAsia="Arial" w:hAnsi="Arial" w:cs="Arial"/>
                <w:i/>
                <w:spacing w:val="-4"/>
              </w:rPr>
              <w:t>i</w:t>
            </w:r>
            <w:r>
              <w:rPr>
                <w:rFonts w:ascii="Arial" w:eastAsia="Arial" w:hAnsi="Arial" w:cs="Arial"/>
                <w:i/>
              </w:rPr>
              <w:t>ar</w:t>
            </w:r>
            <w:r>
              <w:rPr>
                <w:rFonts w:ascii="Arial" w:eastAsia="Arial" w:hAnsi="Arial" w:cs="Arial"/>
                <w:i/>
                <w:spacing w:val="-4"/>
              </w:rPr>
              <w:t>i</w:t>
            </w:r>
            <w:r>
              <w:rPr>
                <w:rFonts w:ascii="Arial" w:eastAsia="Arial" w:hAnsi="Arial" w:cs="Arial"/>
                <w:i/>
              </w:rPr>
              <w:t>s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93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'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-4"/>
              </w:rPr>
              <w:t>hu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21908323</w:t>
            </w:r>
          </w:p>
        </w:tc>
      </w:tr>
      <w:tr w:rsidR="00881F51">
        <w:trPr>
          <w:trHeight w:hRule="exact" w:val="97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RMG-II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RMG-I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Ovar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1" w:lineRule="auto"/>
              <w:ind w:left="29" w:right="25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 (JCRB01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</w:rPr>
              <w:t>2.1)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JCRB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RPMI-8402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24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 xml:space="preserve">te 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 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2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DSMZ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(ACC-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290)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1999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8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10516762</w:t>
            </w:r>
          </w:p>
        </w:tc>
      </w:tr>
      <w:tr w:rsidR="00881F51">
        <w:trPr>
          <w:trHeight w:hRule="exact" w:val="97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RT4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HeLa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spacing w:line="262" w:lineRule="auto"/>
              <w:ind w:left="29" w:right="2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cal ade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(HTB-2);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DSMZ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(ACC-</w:t>
            </w:r>
          </w:p>
          <w:p w:rsidR="00881F51" w:rsidRDefault="00B55398">
            <w:pPr>
              <w:spacing w:before="21" w:line="261" w:lineRule="auto"/>
              <w:ind w:left="29" w:right="3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412);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ECACC (910</w:t>
            </w:r>
            <w:r>
              <w:rPr>
                <w:rFonts w:ascii="Arial" w:eastAsia="Arial" w:hAnsi="Arial" w:cs="Arial"/>
                <w:spacing w:val="-1"/>
              </w:rPr>
              <w:t>9</w:t>
            </w:r>
            <w:r>
              <w:rPr>
                <w:rFonts w:ascii="Arial" w:eastAsia="Arial" w:hAnsi="Arial" w:cs="Arial"/>
              </w:rPr>
              <w:t>191</w:t>
            </w:r>
            <w:r>
              <w:rPr>
                <w:rFonts w:ascii="Arial" w:eastAsia="Arial" w:hAnsi="Arial" w:cs="Arial"/>
                <w:spacing w:val="-1"/>
              </w:rPr>
              <w:t>4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-Rees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9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6451928</w:t>
            </w:r>
          </w:p>
        </w:tc>
      </w:tr>
      <w:tr w:rsidR="00881F51">
        <w:trPr>
          <w:trHeight w:hRule="exact" w:val="502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T3M-12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T3M-1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before="7" w:line="261" w:lineRule="auto"/>
              <w:ind w:left="29" w:right="5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RIKEN (RCB22</w:t>
            </w:r>
            <w:r>
              <w:rPr>
                <w:rFonts w:ascii="Arial" w:eastAsia="Arial" w:hAnsi="Arial" w:cs="Arial"/>
                <w:spacing w:val="-1"/>
              </w:rPr>
              <w:t>8</w:t>
            </w:r>
            <w:r>
              <w:rPr>
                <w:rFonts w:ascii="Arial" w:eastAsia="Arial" w:hAnsi="Arial" w:cs="Arial"/>
              </w:rPr>
              <w:t>1)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RIKEN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we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3" w:line="120" w:lineRule="exact"/>
              <w:rPr>
                <w:sz w:val="13"/>
                <w:szCs w:val="13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PMID</w:t>
            </w:r>
          </w:p>
        </w:tc>
      </w:tr>
      <w:tr w:rsidR="00881F51">
        <w:trPr>
          <w:trHeight w:hRule="exact" w:val="122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U-373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MG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U-251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MG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1" w:line="280" w:lineRule="exact"/>
              <w:rPr>
                <w:sz w:val="28"/>
                <w:szCs w:val="28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astoma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spacing w:line="262" w:lineRule="auto"/>
              <w:ind w:left="29" w:right="4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ECACC (080</w:t>
            </w:r>
            <w:r>
              <w:rPr>
                <w:rFonts w:ascii="Arial" w:eastAsia="Arial" w:hAnsi="Arial" w:cs="Arial"/>
                <w:spacing w:val="-1"/>
              </w:rPr>
              <w:t>6</w:t>
            </w:r>
            <w:r>
              <w:rPr>
                <w:rFonts w:ascii="Arial" w:eastAsia="Arial" w:hAnsi="Arial" w:cs="Arial"/>
              </w:rPr>
              <w:t>190</w:t>
            </w: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Torsv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2014;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merman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un</w:t>
            </w:r>
            <w:r>
              <w:rPr>
                <w:rFonts w:ascii="Arial" w:eastAsia="Arial" w:hAnsi="Arial" w:cs="Arial"/>
              </w:rPr>
              <w:t>g,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2014;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ECACC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webs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te;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ATCC</w:t>
            </w:r>
          </w:p>
          <w:p w:rsidR="00881F51" w:rsidRDefault="00B55398">
            <w:pPr>
              <w:spacing w:before="21"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webs</w:t>
            </w:r>
            <w:r>
              <w:rPr>
                <w:rFonts w:ascii="Arial" w:eastAsia="Arial" w:hAnsi="Arial" w:cs="Arial"/>
                <w:spacing w:val="3"/>
                <w:position w:val="-1"/>
              </w:rPr>
              <w:t>i</w:t>
            </w:r>
            <w:r>
              <w:rPr>
                <w:rFonts w:ascii="Arial" w:eastAsia="Arial" w:hAnsi="Arial" w:cs="Arial"/>
                <w:position w:val="-1"/>
              </w:rPr>
              <w:t>te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60" w:lineRule="exact"/>
              <w:rPr>
                <w:sz w:val="16"/>
                <w:szCs w:val="16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24810477,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24333272</w:t>
            </w:r>
          </w:p>
        </w:tc>
      </w:tr>
      <w:tr w:rsidR="00881F51">
        <w:trPr>
          <w:trHeight w:hRule="exact" w:val="1713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20" w:lineRule="exact"/>
              <w:rPr>
                <w:sz w:val="13"/>
                <w:szCs w:val="13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U-937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20" w:lineRule="exact"/>
              <w:rPr>
                <w:sz w:val="13"/>
                <w:szCs w:val="13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before="13" w:line="200" w:lineRule="exact"/>
            </w:pPr>
          </w:p>
          <w:p w:rsidR="00881F51" w:rsidRDefault="00B55398">
            <w:pPr>
              <w:spacing w:line="262" w:lineRule="auto"/>
              <w:ind w:left="29" w:right="6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 xml:space="preserve">oma,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20" w:lineRule="exact"/>
              <w:rPr>
                <w:sz w:val="13"/>
                <w:szCs w:val="13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20" w:lineRule="exact"/>
              <w:rPr>
                <w:sz w:val="13"/>
                <w:szCs w:val="13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20" w:lineRule="exact"/>
              <w:rPr>
                <w:sz w:val="13"/>
                <w:szCs w:val="13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0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ATCC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(CRL-</w:t>
            </w:r>
          </w:p>
          <w:p w:rsidR="00881F51" w:rsidRDefault="00B55398">
            <w:pPr>
              <w:spacing w:before="7" w:line="240" w:lineRule="exact"/>
              <w:ind w:left="29" w:right="1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1593.2);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DSMZ (ACC-5); ECACC (850</w:t>
            </w: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</w:rPr>
              <w:t>144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); JCRB (JCRB90</w:t>
            </w: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>1)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8" w:line="120" w:lineRule="exact"/>
              <w:rPr>
                <w:sz w:val="13"/>
                <w:szCs w:val="13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1999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8" w:line="120" w:lineRule="exact"/>
              <w:rPr>
                <w:sz w:val="13"/>
                <w:szCs w:val="13"/>
              </w:rPr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881F51">
            <w:pPr>
              <w:spacing w:line="200" w:lineRule="exact"/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10516762</w:t>
            </w:r>
          </w:p>
        </w:tc>
      </w:tr>
      <w:tr w:rsidR="00881F51">
        <w:trPr>
          <w:trHeight w:hRule="exact" w:val="735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UROtsa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2" w:lineRule="auto"/>
              <w:ind w:left="29" w:right="4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- ma</w:t>
            </w:r>
            <w:r>
              <w:rPr>
                <w:rFonts w:ascii="Arial" w:eastAsia="Arial" w:hAnsi="Arial" w:cs="Arial"/>
                <w:spacing w:val="4"/>
              </w:rPr>
              <w:t>li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rot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T-24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adder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carc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oma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93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</w:t>
            </w:r>
            <w:r>
              <w:rPr>
                <w:rFonts w:ascii="Arial" w:eastAsia="Arial" w:hAnsi="Arial" w:cs="Arial"/>
                <w:spacing w:val="-4"/>
              </w:rPr>
              <w:t>hn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7" w:line="240" w:lineRule="exact"/>
              <w:rPr>
                <w:sz w:val="24"/>
                <w:szCs w:val="24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23691160</w:t>
            </w:r>
          </w:p>
        </w:tc>
      </w:tr>
      <w:tr w:rsidR="00881F51">
        <w:trPr>
          <w:trHeight w:hRule="exact" w:val="487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UT-7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2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kem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te mye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M7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U-937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man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61" w:lineRule="auto"/>
              <w:ind w:left="29" w:right="65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Lymp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</w:rPr>
              <w:t xml:space="preserve">oma, </w:t>
            </w:r>
            <w:r>
              <w:rPr>
                <w:rFonts w:ascii="Arial" w:eastAsia="Arial" w:hAnsi="Arial" w:cs="Arial"/>
                <w:spacing w:val="-4"/>
              </w:rPr>
              <w:t>h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4"/>
              </w:rPr>
              <w:t>i</w:t>
            </w:r>
            <w:r>
              <w:rPr>
                <w:rFonts w:ascii="Arial" w:eastAsia="Arial" w:hAnsi="Arial" w:cs="Arial"/>
              </w:rPr>
              <w:t>ocyt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DSMZ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(ACC-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137)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</w:t>
            </w:r>
            <w:r>
              <w:rPr>
                <w:rFonts w:ascii="Arial" w:eastAsia="Arial" w:hAnsi="Arial" w:cs="Arial"/>
                <w:spacing w:val="-4"/>
              </w:rPr>
              <w:t>x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5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12592342</w:t>
            </w:r>
          </w:p>
        </w:tc>
      </w:tr>
      <w:tr w:rsidR="00881F51">
        <w:trPr>
          <w:trHeight w:hRule="exact" w:val="488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amada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Dog,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Can</w:t>
            </w:r>
            <w:r>
              <w:rPr>
                <w:rFonts w:ascii="Arial" w:eastAsia="Arial" w:hAnsi="Arial" w:cs="Arial"/>
                <w:i/>
                <w:spacing w:val="-4"/>
              </w:rPr>
              <w:t>i</w:t>
            </w:r>
            <w:r>
              <w:rPr>
                <w:rFonts w:ascii="Arial" w:eastAsia="Arial" w:hAnsi="Arial" w:cs="Arial"/>
                <w:i/>
              </w:rPr>
              <w:t>s</w:t>
            </w:r>
          </w:p>
          <w:p w:rsidR="00881F51" w:rsidRDefault="00B55398">
            <w:pPr>
              <w:spacing w:before="24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fa</w:t>
            </w:r>
            <w:r>
              <w:rPr>
                <w:rFonts w:ascii="Arial" w:eastAsia="Arial" w:hAnsi="Arial" w:cs="Arial"/>
                <w:i/>
                <w:spacing w:val="-4"/>
              </w:rPr>
              <w:t>mi</w:t>
            </w:r>
            <w:r>
              <w:rPr>
                <w:rFonts w:ascii="Arial" w:eastAsia="Arial" w:hAnsi="Arial" w:cs="Arial"/>
                <w:i/>
              </w:rPr>
              <w:t>l</w:t>
            </w:r>
            <w:r>
              <w:rPr>
                <w:rFonts w:ascii="Arial" w:eastAsia="Arial" w:hAnsi="Arial" w:cs="Arial"/>
                <w:i/>
                <w:spacing w:val="-4"/>
              </w:rPr>
              <w:t>i</w:t>
            </w:r>
            <w:r>
              <w:rPr>
                <w:rFonts w:ascii="Arial" w:eastAsia="Arial" w:hAnsi="Arial" w:cs="Arial"/>
                <w:i/>
              </w:rPr>
              <w:t>ar</w:t>
            </w:r>
            <w:r>
              <w:rPr>
                <w:rFonts w:ascii="Arial" w:eastAsia="Arial" w:hAnsi="Arial" w:cs="Arial"/>
                <w:i/>
                <w:spacing w:val="-4"/>
              </w:rPr>
              <w:t>i</w:t>
            </w:r>
            <w:r>
              <w:rPr>
                <w:rFonts w:ascii="Arial" w:eastAsia="Arial" w:hAnsi="Arial" w:cs="Arial"/>
                <w:i/>
              </w:rPr>
              <w:t>s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Sarcoma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(oste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sarcoma)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</w:t>
            </w:r>
            <w:r>
              <w:rPr>
                <w:rFonts w:ascii="Arial" w:eastAsia="Arial" w:hAnsi="Arial" w:cs="Arial"/>
                <w:spacing w:val="-4"/>
              </w:rPr>
              <w:t>u</w:t>
            </w:r>
            <w:r>
              <w:rPr>
                <w:rFonts w:ascii="Arial" w:eastAsia="Arial" w:hAnsi="Arial" w:cs="Arial"/>
              </w:rPr>
              <w:t>se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own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93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'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-4"/>
              </w:rPr>
              <w:t>hu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</w:p>
          <w:p w:rsidR="00881F51" w:rsidRDefault="00B55398">
            <w:pPr>
              <w:spacing w:before="21"/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16" w:space="0" w:color="000000"/>
            </w:tcBorders>
          </w:tcPr>
          <w:p w:rsidR="00881F51" w:rsidRDefault="00881F51">
            <w:pPr>
              <w:spacing w:before="6" w:line="120" w:lineRule="exact"/>
              <w:rPr>
                <w:sz w:val="12"/>
                <w:szCs w:val="12"/>
              </w:rPr>
            </w:pPr>
          </w:p>
          <w:p w:rsidR="00881F51" w:rsidRDefault="00B55398">
            <w:pPr>
              <w:ind w:left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21908323</w:t>
            </w:r>
          </w:p>
        </w:tc>
      </w:tr>
      <w:tr w:rsidR="00881F51">
        <w:trPr>
          <w:trHeight w:hRule="exact" w:val="286"/>
        </w:trPr>
        <w:tc>
          <w:tcPr>
            <w:tcW w:w="1808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787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806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392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773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599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931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81F51" w:rsidRDefault="00881F51"/>
        </w:tc>
        <w:tc>
          <w:tcPr>
            <w:tcW w:w="1295" w:type="dxa"/>
            <w:tcBorders>
              <w:top w:val="single" w:sz="2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81F51" w:rsidRDefault="00881F51"/>
        </w:tc>
      </w:tr>
    </w:tbl>
    <w:p w:rsidR="00881F51" w:rsidRDefault="00881F51" w:rsidP="00FB0EDB">
      <w:pPr>
        <w:spacing w:line="200" w:lineRule="exact"/>
      </w:pPr>
    </w:p>
    <w:sectPr w:rsidR="00881F51">
      <w:pgSz w:w="18320" w:h="25920"/>
      <w:pgMar w:top="1080" w:right="580" w:bottom="280" w:left="2340" w:header="551" w:footer="5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756" w:rsidRDefault="00744756">
      <w:r>
        <w:separator/>
      </w:r>
    </w:p>
  </w:endnote>
  <w:endnote w:type="continuationSeparator" w:id="0">
    <w:p w:rsidR="00744756" w:rsidRDefault="00744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51A" w:rsidRDefault="00E1751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41.2pt;margin-top:1256.3pt;width:40.65pt;height:11.95pt;z-index:-17482;mso-position-horizontal-relative:page;mso-position-vertical-relative:page" filled="f" stroked="f">
          <v:textbox inset="0,0,0,0">
            <w:txbxContent>
              <w:p w:rsidR="00E1751A" w:rsidRDefault="00E1751A">
                <w:pPr>
                  <w:spacing w:line="220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</w:rPr>
                  <w:t>Page</w:t>
                </w:r>
                <w:r>
                  <w:rPr>
                    <w:rFonts w:ascii="Arial" w:eastAsia="Arial" w:hAnsi="Arial" w:cs="Arial"/>
                    <w:b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2E33DD">
                  <w:rPr>
                    <w:rFonts w:ascii="Arial" w:eastAsia="Arial" w:hAnsi="Arial" w:cs="Arial"/>
                    <w:b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756" w:rsidRDefault="00744756">
      <w:r>
        <w:separator/>
      </w:r>
    </w:p>
  </w:footnote>
  <w:footnote w:type="continuationSeparator" w:id="0">
    <w:p w:rsidR="00744756" w:rsidRDefault="00744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51A" w:rsidRDefault="00E1751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21.05pt;margin-top:26.75pt;width:343.9pt;height:28.95pt;z-index:-17481;mso-position-horizontal-relative:page;mso-position-vertical-relative:page" filled="f" stroked="f">
          <v:textbox inset="0,0,0,0">
            <w:txbxContent>
              <w:p w:rsidR="00E1751A" w:rsidRDefault="00E1751A">
                <w:pPr>
                  <w:spacing w:line="260" w:lineRule="exact"/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Da</w:t>
                </w:r>
                <w:r>
                  <w:rPr>
                    <w:rFonts w:ascii="Arial" w:eastAsia="Arial" w:hAnsi="Arial" w:cs="Arial"/>
                    <w:b/>
                    <w:i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abase</w:t>
                </w:r>
                <w:r>
                  <w:rPr>
                    <w:rFonts w:ascii="Arial" w:eastAsia="Arial" w:hAnsi="Arial" w:cs="Arial"/>
                    <w:b/>
                    <w:i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of</w:t>
                </w:r>
                <w:r>
                  <w:rPr>
                    <w:rFonts w:ascii="Arial" w:eastAsia="Arial" w:hAnsi="Arial" w:cs="Arial"/>
                    <w:b/>
                    <w:i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i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i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i/>
                    <w:spacing w:val="-1"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i/>
                    <w:spacing w:val="1"/>
                    <w:sz w:val="24"/>
                    <w:szCs w:val="24"/>
                  </w:rPr>
                  <w:t>-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i/>
                    <w:spacing w:val="1"/>
                    <w:sz w:val="24"/>
                    <w:szCs w:val="24"/>
                  </w:rPr>
                  <w:t>ont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ami</w:t>
                </w:r>
                <w:r>
                  <w:rPr>
                    <w:rFonts w:ascii="Arial" w:eastAsia="Arial" w:hAnsi="Arial" w:cs="Arial"/>
                    <w:b/>
                    <w:i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 xml:space="preserve">ated </w:t>
                </w:r>
                <w:r>
                  <w:rPr>
                    <w:rFonts w:ascii="Arial" w:eastAsia="Arial" w:hAnsi="Arial" w:cs="Arial"/>
                    <w:b/>
                    <w:i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i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i/>
                    <w:spacing w:val="3"/>
                    <w:sz w:val="24"/>
                    <w:szCs w:val="24"/>
                  </w:rPr>
                  <w:t>M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i/>
                    <w:spacing w:val="-1"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iden</w:t>
                </w:r>
                <w:r>
                  <w:rPr>
                    <w:rFonts w:ascii="Arial" w:eastAsia="Arial" w:hAnsi="Arial" w:cs="Arial"/>
                    <w:b/>
                    <w:i/>
                    <w:spacing w:val="2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i/>
                    <w:spacing w:val="1"/>
                    <w:sz w:val="24"/>
                    <w:szCs w:val="24"/>
                  </w:rPr>
                  <w:t>f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d</w:t>
                </w:r>
                <w:r>
                  <w:rPr>
                    <w:rFonts w:ascii="Arial" w:eastAsia="Arial" w:hAnsi="Arial" w:cs="Arial"/>
                    <w:b/>
                    <w:i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Ce</w:t>
                </w:r>
                <w:r>
                  <w:rPr>
                    <w:rFonts w:ascii="Arial" w:eastAsia="Arial" w:hAnsi="Arial" w:cs="Arial"/>
                    <w:b/>
                    <w:i/>
                    <w:spacing w:val="-1"/>
                    <w:sz w:val="24"/>
                    <w:szCs w:val="2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l Li</w:t>
                </w:r>
                <w:r>
                  <w:rPr>
                    <w:rFonts w:ascii="Arial" w:eastAsia="Arial" w:hAnsi="Arial" w:cs="Arial"/>
                    <w:b/>
                    <w:i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i/>
                    <w:sz w:val="24"/>
                    <w:szCs w:val="24"/>
                  </w:rPr>
                  <w:t>es</w:t>
                </w:r>
              </w:p>
              <w:p w:rsidR="00E1751A" w:rsidRDefault="00E1751A">
                <w:pPr>
                  <w:spacing w:before="23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1"/>
                    <w:sz w:val="24"/>
                    <w:szCs w:val="24"/>
                  </w:rPr>
                  <w:t>r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-2"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al</w:t>
                </w:r>
                <w:r>
                  <w:rPr>
                    <w:rFonts w:ascii="Arial" w:eastAsia="Arial" w:hAnsi="Arial" w:cs="Arial"/>
                    <w:i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Ce</w:t>
                </w:r>
                <w:r>
                  <w:rPr>
                    <w:rFonts w:ascii="Arial" w:eastAsia="Arial" w:hAnsi="Arial" w:cs="Arial"/>
                    <w:i/>
                    <w:spacing w:val="-2"/>
                    <w:sz w:val="24"/>
                    <w:szCs w:val="24"/>
                  </w:rPr>
                  <w:t>l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l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 xml:space="preserve"> L</w:t>
                </w:r>
                <w:r>
                  <w:rPr>
                    <w:rFonts w:ascii="Arial" w:eastAsia="Arial" w:hAnsi="Arial" w:cs="Arial"/>
                    <w:i/>
                    <w:spacing w:val="-2"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ne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u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h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-2"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2"/>
                    <w:sz w:val="24"/>
                    <w:szCs w:val="24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-2"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on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Co</w:t>
                </w:r>
                <w:r>
                  <w:rPr>
                    <w:rFonts w:ascii="Arial" w:eastAsia="Arial" w:hAnsi="Arial" w:cs="Arial"/>
                    <w:i/>
                    <w:spacing w:val="2"/>
                    <w:sz w:val="24"/>
                    <w:szCs w:val="24"/>
                  </w:rPr>
                  <w:t>m</w:t>
                </w:r>
                <w:r>
                  <w:rPr>
                    <w:rFonts w:ascii="Arial" w:eastAsia="Arial" w:hAnsi="Arial" w:cs="Arial"/>
                    <w:i/>
                    <w:spacing w:val="3"/>
                    <w:sz w:val="24"/>
                    <w:szCs w:val="24"/>
                  </w:rPr>
                  <w:t>m</w:t>
                </w:r>
                <w:r>
                  <w:rPr>
                    <w:rFonts w:ascii="Arial" w:eastAsia="Arial" w:hAnsi="Arial" w:cs="Arial"/>
                    <w:i/>
                    <w:spacing w:val="-2"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tt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 xml:space="preserve">e </w:t>
                </w:r>
                <w:r>
                  <w:rPr>
                    <w:rFonts w:ascii="Arial" w:eastAsia="Arial" w:hAnsi="Arial" w:cs="Arial"/>
                    <w:i/>
                    <w:spacing w:val="1"/>
                    <w:sz w:val="24"/>
                    <w:szCs w:val="24"/>
                  </w:rPr>
                  <w:t>(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ICL</w:t>
                </w:r>
                <w:r>
                  <w:rPr>
                    <w:rFonts w:ascii="Arial" w:eastAsia="Arial" w:hAnsi="Arial" w:cs="Arial"/>
                    <w:i/>
                    <w:spacing w:val="-2"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C)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59.95pt;margin-top:26.55pt;width:121.8pt;height:24.7pt;z-index:-17480;mso-position-horizontal-relative:page;mso-position-vertical-relative:page" filled="f" stroked="f">
          <v:textbox inset="0,0,0,0">
            <w:txbxContent>
              <w:p w:rsidR="00E1751A" w:rsidRDefault="00E1751A">
                <w:pPr>
                  <w:spacing w:line="220" w:lineRule="exact"/>
                  <w:ind w:left="614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</w:rPr>
                  <w:t>Version</w:t>
                </w:r>
                <w:r>
                  <w:rPr>
                    <w:rFonts w:ascii="Arial" w:eastAsia="Arial" w:hAnsi="Arial" w:cs="Arial"/>
                    <w:b/>
                    <w:spacing w:val="-7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7.2</w:t>
                </w:r>
                <w:r>
                  <w:rPr>
                    <w:rFonts w:ascii="Arial" w:eastAsia="Arial" w:hAnsi="Arial" w:cs="Arial"/>
                    <w:b/>
                    <w:spacing w:val="-3"/>
                  </w:rPr>
                  <w:t xml:space="preserve"> T</w:t>
                </w:r>
                <w:r>
                  <w:rPr>
                    <w:rFonts w:ascii="Arial" w:eastAsia="Arial" w:hAnsi="Arial" w:cs="Arial"/>
                    <w:b/>
                  </w:rPr>
                  <w:t>able</w:t>
                </w:r>
                <w:r>
                  <w:rPr>
                    <w:rFonts w:ascii="Arial" w:eastAsia="Arial" w:hAnsi="Arial" w:cs="Arial"/>
                    <w:b/>
                    <w:spacing w:val="-5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2</w:t>
                </w:r>
              </w:p>
              <w:p w:rsidR="00E1751A" w:rsidRDefault="00E1751A">
                <w:pPr>
                  <w:spacing w:before="25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P</w:t>
                </w:r>
                <w:r>
                  <w:rPr>
                    <w:rFonts w:ascii="Arial" w:eastAsia="Arial" w:hAnsi="Arial" w:cs="Arial"/>
                    <w:spacing w:val="-4"/>
                  </w:rPr>
                  <w:t>u</w:t>
                </w:r>
                <w:r>
                  <w:rPr>
                    <w:rFonts w:ascii="Arial" w:eastAsia="Arial" w:hAnsi="Arial" w:cs="Arial"/>
                  </w:rPr>
                  <w:t>b</w:t>
                </w:r>
                <w:r>
                  <w:rPr>
                    <w:rFonts w:ascii="Arial" w:eastAsia="Arial" w:hAnsi="Arial" w:cs="Arial"/>
                    <w:spacing w:val="3"/>
                  </w:rPr>
                  <w:t>l</w:t>
                </w:r>
                <w:r>
                  <w:rPr>
                    <w:rFonts w:ascii="Arial" w:eastAsia="Arial" w:hAnsi="Arial" w:cs="Arial"/>
                    <w:spacing w:val="4"/>
                  </w:rPr>
                  <w:t>i</w:t>
                </w:r>
                <w:r>
                  <w:rPr>
                    <w:rFonts w:ascii="Arial" w:eastAsia="Arial" w:hAnsi="Arial" w:cs="Arial"/>
                  </w:rPr>
                  <w:t>cat</w:t>
                </w:r>
                <w:r>
                  <w:rPr>
                    <w:rFonts w:ascii="Arial" w:eastAsia="Arial" w:hAnsi="Arial" w:cs="Arial"/>
                    <w:spacing w:val="3"/>
                  </w:rPr>
                  <w:t>i</w:t>
                </w:r>
                <w:r>
                  <w:rPr>
                    <w:rFonts w:ascii="Arial" w:eastAsia="Arial" w:hAnsi="Arial" w:cs="Arial"/>
                  </w:rPr>
                  <w:t>on</w:t>
                </w:r>
                <w:r>
                  <w:rPr>
                    <w:rFonts w:ascii="Arial" w:eastAsia="Arial" w:hAnsi="Arial" w:cs="Arial"/>
                    <w:spacing w:val="-14"/>
                  </w:rPr>
                  <w:t xml:space="preserve"> </w:t>
                </w:r>
                <w:r>
                  <w:rPr>
                    <w:rFonts w:ascii="Arial" w:eastAsia="Arial" w:hAnsi="Arial" w:cs="Arial"/>
                  </w:rPr>
                  <w:t>Date</w:t>
                </w:r>
                <w:r>
                  <w:rPr>
                    <w:rFonts w:ascii="Arial" w:eastAsia="Arial" w:hAnsi="Arial" w:cs="Arial"/>
                    <w:spacing w:val="-4"/>
                  </w:rPr>
                  <w:t xml:space="preserve"> </w:t>
                </w:r>
                <w:r>
                  <w:rPr>
                    <w:rFonts w:ascii="Arial" w:eastAsia="Arial" w:hAnsi="Arial" w:cs="Arial"/>
                  </w:rPr>
                  <w:t>3/10</w:t>
                </w:r>
                <w:r>
                  <w:rPr>
                    <w:rFonts w:ascii="Arial" w:eastAsia="Arial" w:hAnsi="Arial" w:cs="Arial"/>
                    <w:spacing w:val="-1"/>
                  </w:rPr>
                  <w:t>/</w:t>
                </w:r>
                <w:r>
                  <w:rPr>
                    <w:rFonts w:ascii="Arial" w:eastAsia="Arial" w:hAnsi="Arial" w:cs="Arial"/>
                  </w:rPr>
                  <w:t>2014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57BA2"/>
    <w:multiLevelType w:val="multilevel"/>
    <w:tmpl w:val="6EE838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51"/>
    <w:rsid w:val="000A1A32"/>
    <w:rsid w:val="00122404"/>
    <w:rsid w:val="00225F8E"/>
    <w:rsid w:val="002E33DD"/>
    <w:rsid w:val="0044668C"/>
    <w:rsid w:val="00744756"/>
    <w:rsid w:val="00881F51"/>
    <w:rsid w:val="009B2AE1"/>
    <w:rsid w:val="00A50C18"/>
    <w:rsid w:val="00B55398"/>
    <w:rsid w:val="00B91450"/>
    <w:rsid w:val="00BC650F"/>
    <w:rsid w:val="00C56057"/>
    <w:rsid w:val="00C642D4"/>
    <w:rsid w:val="00DB401A"/>
    <w:rsid w:val="00E1751A"/>
    <w:rsid w:val="00FB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D87B87B"/>
  <w15:docId w15:val="{634FE903-86E4-4ABD-A315-CBFCAF44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B55398"/>
  </w:style>
  <w:style w:type="paragraph" w:styleId="Header">
    <w:name w:val="header"/>
    <w:basedOn w:val="Normal"/>
    <w:link w:val="HeaderChar"/>
    <w:uiPriority w:val="99"/>
    <w:unhideWhenUsed/>
    <w:rsid w:val="00BC65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50F"/>
  </w:style>
  <w:style w:type="paragraph" w:styleId="Footer">
    <w:name w:val="footer"/>
    <w:basedOn w:val="Normal"/>
    <w:link w:val="FooterChar"/>
    <w:uiPriority w:val="99"/>
    <w:unhideWhenUsed/>
    <w:rsid w:val="00BC65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7358</Words>
  <Characters>41945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iva.bojic@gmail.com</cp:lastModifiedBy>
  <cp:revision>4</cp:revision>
  <dcterms:created xsi:type="dcterms:W3CDTF">2016-10-19T18:31:00Z</dcterms:created>
  <dcterms:modified xsi:type="dcterms:W3CDTF">2016-10-19T22:04:00Z</dcterms:modified>
</cp:coreProperties>
</file>